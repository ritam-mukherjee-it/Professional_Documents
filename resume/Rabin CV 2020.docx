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A222" w14:textId="78433ADA" w:rsidR="00954074" w:rsidRPr="006463EC" w:rsidRDefault="009301F2" w:rsidP="006463EC">
      <w:pPr>
        <w:tabs>
          <w:tab w:val="left" w:pos="7230"/>
        </w:tabs>
        <w:spacing w:before="76" w:line="200" w:lineRule="exact"/>
        <w:ind w:right="-1580"/>
        <w:rPr>
          <w:rFonts w:ascii="Arial" w:eastAsia="Arial" w:hAnsi="Arial" w:cs="Arial"/>
          <w:b/>
          <w:w w:val="99"/>
          <w:position w:val="-1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 xml:space="preserve">        </w:t>
      </w:r>
      <w:r w:rsidR="00812471" w:rsidRPr="006463EC">
        <w:rPr>
          <w:rFonts w:ascii="Arial" w:eastAsia="Arial" w:hAnsi="Arial" w:cs="Arial"/>
          <w:b/>
          <w:position w:val="-1"/>
          <w:sz w:val="22"/>
          <w:szCs w:val="22"/>
        </w:rPr>
        <w:t>Rabin</w:t>
      </w:r>
      <w:r w:rsidR="00812471" w:rsidRPr="006463EC">
        <w:rPr>
          <w:rFonts w:ascii="Arial" w:eastAsia="Arial" w:hAnsi="Arial" w:cs="Arial"/>
          <w:b/>
          <w:spacing w:val="-5"/>
          <w:position w:val="-1"/>
          <w:sz w:val="22"/>
          <w:szCs w:val="22"/>
        </w:rPr>
        <w:t xml:space="preserve"> </w:t>
      </w:r>
      <w:r w:rsidR="00812471" w:rsidRPr="006463EC">
        <w:rPr>
          <w:rFonts w:ascii="Arial" w:eastAsia="Arial" w:hAnsi="Arial" w:cs="Arial"/>
          <w:b/>
          <w:position w:val="-1"/>
          <w:sz w:val="22"/>
          <w:szCs w:val="22"/>
        </w:rPr>
        <w:t>Kumar</w:t>
      </w:r>
      <w:r w:rsidR="00812471" w:rsidRPr="006463EC">
        <w:rPr>
          <w:rFonts w:ascii="Arial" w:eastAsia="Arial" w:hAnsi="Arial" w:cs="Arial"/>
          <w:b/>
          <w:spacing w:val="-6"/>
          <w:position w:val="-1"/>
          <w:sz w:val="22"/>
          <w:szCs w:val="22"/>
        </w:rPr>
        <w:t xml:space="preserve"> </w:t>
      </w:r>
      <w:r w:rsidR="00812471" w:rsidRPr="006463EC">
        <w:rPr>
          <w:rFonts w:ascii="Arial" w:eastAsia="Arial" w:hAnsi="Arial" w:cs="Arial"/>
          <w:b/>
          <w:w w:val="99"/>
          <w:position w:val="-1"/>
          <w:sz w:val="22"/>
          <w:szCs w:val="22"/>
        </w:rPr>
        <w:t>Mukherjee</w:t>
      </w:r>
      <w:r w:rsidR="006463EC">
        <w:rPr>
          <w:rFonts w:ascii="Arial" w:eastAsia="Arial" w:hAnsi="Arial" w:cs="Arial"/>
          <w:b/>
          <w:w w:val="99"/>
          <w:position w:val="-1"/>
          <w:sz w:val="22"/>
          <w:szCs w:val="22"/>
        </w:rPr>
        <w:tab/>
      </w:r>
    </w:p>
    <w:p w14:paraId="44A4C6B9" w14:textId="77777777" w:rsidR="006463EC" w:rsidRDefault="006463EC" w:rsidP="009301F2">
      <w:pPr>
        <w:spacing w:before="76" w:line="200" w:lineRule="exact"/>
        <w:ind w:right="-1580"/>
        <w:rPr>
          <w:rFonts w:ascii="Arial" w:eastAsia="Arial" w:hAnsi="Arial" w:cs="Arial"/>
          <w:sz w:val="18"/>
          <w:szCs w:val="18"/>
        </w:rPr>
      </w:pPr>
    </w:p>
    <w:p w14:paraId="00686EEB" w14:textId="77777777" w:rsidR="00954074" w:rsidRPr="006463EC" w:rsidRDefault="00812471" w:rsidP="006463EC">
      <w:pPr>
        <w:pStyle w:val="ListParagraph"/>
        <w:numPr>
          <w:ilvl w:val="0"/>
          <w:numId w:val="2"/>
        </w:numPr>
        <w:spacing w:before="7"/>
        <w:ind w:right="-1580"/>
        <w:jc w:val="both"/>
        <w:rPr>
          <w:rFonts w:asciiTheme="minorHAnsi" w:hAnsiTheme="minorHAnsi" w:cstheme="minorHAnsi"/>
          <w:b/>
          <w:i/>
        </w:rPr>
      </w:pPr>
      <w:r w:rsidRPr="006463EC">
        <w:rPr>
          <w:rFonts w:asciiTheme="minorHAnsi" w:hAnsiTheme="minorHAnsi" w:cstheme="minorHAnsi"/>
          <w:b/>
          <w:i/>
          <w:w w:val="115"/>
        </w:rPr>
        <w:t>Senior</w:t>
      </w:r>
      <w:r w:rsidRPr="006463EC">
        <w:rPr>
          <w:rFonts w:asciiTheme="minorHAnsi" w:hAnsiTheme="minorHAnsi" w:cstheme="minorHAnsi"/>
          <w:b/>
          <w:i/>
          <w:spacing w:val="2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5"/>
        </w:rPr>
        <w:t>Manager-</w:t>
      </w:r>
      <w:r w:rsidRPr="006463EC">
        <w:rPr>
          <w:rFonts w:asciiTheme="minorHAnsi" w:hAnsiTheme="minorHAnsi" w:cstheme="minorHAnsi"/>
          <w:b/>
          <w:i/>
          <w:spacing w:val="-12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5"/>
        </w:rPr>
        <w:t>Marketing</w:t>
      </w:r>
      <w:r w:rsidRPr="006463EC">
        <w:rPr>
          <w:rFonts w:asciiTheme="minorHAnsi" w:hAnsiTheme="minorHAnsi" w:cstheme="minorHAnsi"/>
          <w:b/>
          <w:i/>
          <w:spacing w:val="5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5"/>
        </w:rPr>
        <w:t>having</w:t>
      </w:r>
      <w:r w:rsidRPr="006463EC">
        <w:rPr>
          <w:rFonts w:asciiTheme="minorHAnsi" w:hAnsiTheme="minorHAnsi" w:cstheme="minorHAnsi"/>
          <w:b/>
          <w:i/>
          <w:spacing w:val="25"/>
          <w:w w:val="115"/>
        </w:rPr>
        <w:t xml:space="preserve"> </w:t>
      </w:r>
      <w:r w:rsidRPr="006463EC">
        <w:rPr>
          <w:rFonts w:asciiTheme="minorHAnsi" w:hAnsiTheme="minorHAnsi" w:cstheme="minorHAnsi"/>
          <w:b/>
          <w:i/>
        </w:rPr>
        <w:t xml:space="preserve">over </w:t>
      </w:r>
      <w:r w:rsidR="00FB350B" w:rsidRPr="006463EC">
        <w:rPr>
          <w:rFonts w:asciiTheme="minorHAnsi" w:hAnsiTheme="minorHAnsi" w:cstheme="minorHAnsi"/>
          <w:b/>
          <w:i/>
        </w:rPr>
        <w:t xml:space="preserve">40 </w:t>
      </w:r>
      <w:r w:rsidR="00473AF6" w:rsidRPr="006463EC">
        <w:rPr>
          <w:rFonts w:asciiTheme="minorHAnsi" w:hAnsiTheme="minorHAnsi" w:cstheme="minorHAnsi"/>
          <w:b/>
          <w:i/>
        </w:rPr>
        <w:t xml:space="preserve"> </w:t>
      </w:r>
      <w:r w:rsidR="00473AF6" w:rsidRPr="006463EC">
        <w:rPr>
          <w:rFonts w:asciiTheme="minorHAnsi" w:hAnsiTheme="minorHAnsi" w:cstheme="minorHAnsi"/>
          <w:b/>
          <w:i/>
          <w:spacing w:val="8"/>
        </w:rPr>
        <w:t>years</w:t>
      </w:r>
      <w:r w:rsidRPr="006463EC">
        <w:rPr>
          <w:rFonts w:asciiTheme="minorHAnsi" w:hAnsiTheme="minorHAnsi" w:cstheme="minorHAnsi"/>
          <w:b/>
          <w:i/>
          <w:spacing w:val="2"/>
          <w:w w:val="123"/>
        </w:rPr>
        <w:t xml:space="preserve"> </w:t>
      </w:r>
      <w:r w:rsidRPr="006463EC">
        <w:rPr>
          <w:rFonts w:asciiTheme="minorHAnsi" w:hAnsiTheme="minorHAnsi" w:cstheme="minorHAnsi"/>
          <w:b/>
          <w:i/>
        </w:rPr>
        <w:t>of</w:t>
      </w:r>
      <w:r w:rsidRPr="006463EC">
        <w:rPr>
          <w:rFonts w:asciiTheme="minorHAnsi" w:hAnsiTheme="minorHAnsi" w:cstheme="minorHAnsi"/>
          <w:b/>
          <w:i/>
          <w:spacing w:val="19"/>
        </w:rPr>
        <w:t xml:space="preserve"> </w:t>
      </w:r>
      <w:r w:rsidRPr="006463EC">
        <w:rPr>
          <w:rFonts w:asciiTheme="minorHAnsi" w:hAnsiTheme="minorHAnsi" w:cstheme="minorHAnsi"/>
          <w:b/>
          <w:i/>
          <w:w w:val="119"/>
        </w:rPr>
        <w:t>experience</w:t>
      </w:r>
    </w:p>
    <w:p w14:paraId="4173DA54" w14:textId="77777777" w:rsidR="00954074" w:rsidRPr="006463EC" w:rsidRDefault="00812471" w:rsidP="006463EC">
      <w:pPr>
        <w:pStyle w:val="ListParagraph"/>
        <w:numPr>
          <w:ilvl w:val="0"/>
          <w:numId w:val="2"/>
        </w:numPr>
        <w:spacing w:line="200" w:lineRule="exact"/>
        <w:rPr>
          <w:rFonts w:asciiTheme="minorHAnsi" w:eastAsia="Arial" w:hAnsiTheme="minorHAnsi" w:cstheme="minorHAnsi"/>
          <w:b/>
          <w:i/>
        </w:rPr>
      </w:pPr>
      <w:r w:rsidRPr="006463EC">
        <w:rPr>
          <w:rFonts w:asciiTheme="minorHAnsi" w:eastAsia="Verdana" w:hAnsiTheme="minorHAnsi" w:cstheme="minorHAnsi"/>
          <w:b/>
          <w:i/>
          <w:position w:val="-1"/>
        </w:rPr>
        <w:t>Email</w:t>
      </w:r>
      <w:r w:rsidRPr="006463EC">
        <w:rPr>
          <w:rFonts w:asciiTheme="minorHAnsi" w:eastAsia="Arial" w:hAnsiTheme="minorHAnsi" w:cstheme="minorHAnsi"/>
          <w:b/>
          <w:i/>
          <w:position w:val="-1"/>
        </w:rPr>
        <w:t>-</w:t>
      </w:r>
      <w:r w:rsidRPr="006463EC">
        <w:rPr>
          <w:rFonts w:asciiTheme="minorHAnsi" w:eastAsia="Verdana" w:hAnsiTheme="minorHAnsi" w:cstheme="minorHAnsi"/>
          <w:b/>
          <w:i/>
          <w:position w:val="-1"/>
        </w:rPr>
        <w:t>id</w:t>
      </w:r>
      <w:r w:rsidRPr="006463EC">
        <w:rPr>
          <w:rFonts w:asciiTheme="minorHAnsi" w:eastAsia="Arial" w:hAnsiTheme="minorHAnsi" w:cstheme="minorHAnsi"/>
          <w:b/>
          <w:i/>
          <w:position w:val="-1"/>
        </w:rPr>
        <w:t>:-</w:t>
      </w:r>
      <w:r w:rsidRPr="006463EC">
        <w:rPr>
          <w:rFonts w:asciiTheme="minorHAnsi" w:eastAsia="Arial" w:hAnsiTheme="minorHAnsi" w:cstheme="minorHAnsi"/>
          <w:b/>
          <w:i/>
          <w:spacing w:val="3"/>
          <w:position w:val="-1"/>
        </w:rPr>
        <w:t xml:space="preserve"> </w:t>
      </w:r>
      <w:hyperlink r:id="rId7">
        <w:r w:rsidRPr="006463EC">
          <w:rPr>
            <w:rFonts w:asciiTheme="minorHAnsi" w:eastAsia="Verdana" w:hAnsiTheme="minorHAnsi" w:cstheme="minorHAnsi"/>
            <w:b/>
            <w:i/>
            <w:position w:val="-1"/>
          </w:rPr>
          <w:t>rabin.kr.mukherjee@</w:t>
        </w:r>
        <w:r w:rsidRPr="006463EC">
          <w:rPr>
            <w:rFonts w:asciiTheme="minorHAnsi" w:eastAsia="Verdana" w:hAnsiTheme="minorHAnsi" w:cstheme="minorHAnsi"/>
            <w:b/>
            <w:i/>
            <w:spacing w:val="-2"/>
            <w:position w:val="-1"/>
          </w:rPr>
          <w:t>g</w:t>
        </w:r>
        <w:r w:rsidRPr="006463EC">
          <w:rPr>
            <w:rFonts w:asciiTheme="minorHAnsi" w:eastAsia="Verdana" w:hAnsiTheme="minorHAnsi" w:cstheme="minorHAnsi"/>
            <w:b/>
            <w:i/>
            <w:position w:val="-1"/>
          </w:rPr>
          <w:t xml:space="preserve">mail.com              </w:t>
        </w:r>
        <w:r w:rsidRPr="006463EC">
          <w:rPr>
            <w:rFonts w:asciiTheme="minorHAnsi" w:eastAsia="Verdana" w:hAnsiTheme="minorHAnsi" w:cstheme="minorHAnsi"/>
            <w:b/>
            <w:i/>
            <w:spacing w:val="51"/>
            <w:position w:val="-1"/>
          </w:rPr>
          <w:t xml:space="preserve"> </w:t>
        </w:r>
      </w:hyperlink>
    </w:p>
    <w:p w14:paraId="148BA1C2" w14:textId="77777777" w:rsidR="00954074" w:rsidRPr="006463EC" w:rsidRDefault="006463EC" w:rsidP="006463EC">
      <w:pPr>
        <w:pStyle w:val="ListParagraph"/>
        <w:numPr>
          <w:ilvl w:val="0"/>
          <w:numId w:val="2"/>
        </w:numPr>
        <w:spacing w:line="200" w:lineRule="exact"/>
        <w:rPr>
          <w:rFonts w:asciiTheme="minorHAnsi" w:hAnsiTheme="minorHAnsi" w:cstheme="minorHAnsi"/>
          <w:b/>
          <w:i/>
        </w:rPr>
      </w:pPr>
      <w:r w:rsidRPr="006463EC">
        <w:rPr>
          <w:rFonts w:asciiTheme="minorHAnsi" w:hAnsiTheme="minorHAnsi" w:cstheme="minorHAnsi"/>
          <w:b/>
          <w:i/>
        </w:rPr>
        <w:t>Contact  no: - +91 9433833006/ +91 7595877093</w:t>
      </w:r>
    </w:p>
    <w:p w14:paraId="072DCD5F" w14:textId="77777777" w:rsidR="009301F2" w:rsidRDefault="009301F2">
      <w:pPr>
        <w:spacing w:before="4" w:line="200" w:lineRule="exact"/>
      </w:pPr>
    </w:p>
    <w:p w14:paraId="032C68C4" w14:textId="77777777" w:rsidR="009301F2" w:rsidRDefault="009301F2">
      <w:pPr>
        <w:spacing w:before="4" w:line="200" w:lineRule="exact"/>
      </w:pPr>
    </w:p>
    <w:p w14:paraId="59BBE3F8" w14:textId="77777777" w:rsidR="00954074" w:rsidRDefault="00D7588E" w:rsidP="00D7588E">
      <w:pPr>
        <w:spacing w:before="36"/>
        <w:ind w:left="392" w:right="1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Objectiv</w:t>
      </w:r>
      <w:r w:rsidR="00812471">
        <w:rPr>
          <w:rFonts w:ascii="Arial" w:eastAsia="Arial" w:hAnsi="Arial" w:cs="Arial"/>
          <w:b/>
          <w:sz w:val="18"/>
          <w:szCs w:val="18"/>
        </w:rPr>
        <w:t>e</w:t>
      </w:r>
    </w:p>
    <w:p w14:paraId="182586DA" w14:textId="77777777" w:rsidR="00954074" w:rsidRDefault="00FE28D3">
      <w:pPr>
        <w:spacing w:before="17" w:line="242" w:lineRule="auto"/>
        <w:ind w:left="392" w:right="250"/>
        <w:jc w:val="both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515E492" wp14:editId="73EE86B5">
                <wp:simplePos x="0" y="0"/>
                <wp:positionH relativeFrom="page">
                  <wp:posOffset>612140</wp:posOffset>
                </wp:positionH>
                <wp:positionV relativeFrom="paragraph">
                  <wp:posOffset>-153670</wp:posOffset>
                </wp:positionV>
                <wp:extent cx="5835015" cy="970280"/>
                <wp:effectExtent l="2540" t="8890" r="1270" b="1905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015" cy="970280"/>
                          <a:chOff x="964" y="-242"/>
                          <a:chExt cx="9189" cy="1528"/>
                        </a:xfrm>
                      </wpg:grpSpPr>
                      <wps:wsp>
                        <wps:cNvPr id="27" name="Freeform 32"/>
                        <wps:cNvSpPr>
                          <a:spLocks/>
                        </wps:cNvSpPr>
                        <wps:spPr bwMode="auto">
                          <a:xfrm>
                            <a:off x="973" y="-233"/>
                            <a:ext cx="9157" cy="224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57"/>
                              <a:gd name="T2" fmla="+- 0 -233 -233"/>
                              <a:gd name="T3" fmla="*/ -233 h 224"/>
                              <a:gd name="T4" fmla="+- 0 10129 973"/>
                              <a:gd name="T5" fmla="*/ T4 w 9157"/>
                              <a:gd name="T6" fmla="+- 0 -233 -233"/>
                              <a:gd name="T7" fmla="*/ -233 h 224"/>
                              <a:gd name="T8" fmla="+- 0 10129 973"/>
                              <a:gd name="T9" fmla="*/ T8 w 9157"/>
                              <a:gd name="T10" fmla="+- 0 -9 -233"/>
                              <a:gd name="T11" fmla="*/ -9 h 224"/>
                              <a:gd name="T12" fmla="+- 0 973 973"/>
                              <a:gd name="T13" fmla="*/ T12 w 9157"/>
                              <a:gd name="T14" fmla="+- 0 -9 -233"/>
                              <a:gd name="T15" fmla="*/ -9 h 224"/>
                              <a:gd name="T16" fmla="+- 0 973 973"/>
                              <a:gd name="T17" fmla="*/ T16 w 9157"/>
                              <a:gd name="T18" fmla="+- 0 -233 -233"/>
                              <a:gd name="T19" fmla="*/ -233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57" h="224">
                                <a:moveTo>
                                  <a:pt x="0" y="0"/>
                                </a:moveTo>
                                <a:lnTo>
                                  <a:pt x="9156" y="0"/>
                                </a:lnTo>
                                <a:lnTo>
                                  <a:pt x="9156" y="224"/>
                                </a:lnTo>
                                <a:lnTo>
                                  <a:pt x="0" y="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973" y="-1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973" y="1271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980" y="-9"/>
                            <a:ext cx="0" cy="1287"/>
                          </a:xfrm>
                          <a:custGeom>
                            <a:avLst/>
                            <a:gdLst>
                              <a:gd name="T0" fmla="+- 0 1278 -9"/>
                              <a:gd name="T1" fmla="*/ 1278 h 1287"/>
                              <a:gd name="T2" fmla="+- 0 -9 -9"/>
                              <a:gd name="T3" fmla="*/ -9 h 12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87">
                                <a:moveTo>
                                  <a:pt x="0" y="1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0137" y="-9"/>
                            <a:ext cx="0" cy="1287"/>
                          </a:xfrm>
                          <a:custGeom>
                            <a:avLst/>
                            <a:gdLst>
                              <a:gd name="T0" fmla="+- 0 1278 -9"/>
                              <a:gd name="T1" fmla="*/ 1278 h 1287"/>
                              <a:gd name="T2" fmla="+- 0 -9 -9"/>
                              <a:gd name="T3" fmla="*/ -9 h 12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87">
                                <a:moveTo>
                                  <a:pt x="0" y="1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73" y="-226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973" y="-1"/>
                            <a:ext cx="917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172"/>
                              <a:gd name="T2" fmla="+- 0 10144 973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980" y="-233"/>
                            <a:ext cx="0" cy="239"/>
                          </a:xfrm>
                          <a:custGeom>
                            <a:avLst/>
                            <a:gdLst>
                              <a:gd name="T0" fmla="+- 0 6 -233"/>
                              <a:gd name="T1" fmla="*/ 6 h 239"/>
                              <a:gd name="T2" fmla="+- 0 -233 -233"/>
                              <a:gd name="T3" fmla="*/ -233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4"/>
                        <wps:cNvSpPr>
                          <a:spLocks/>
                        </wps:cNvSpPr>
                        <wps:spPr bwMode="auto">
                          <a:xfrm>
                            <a:off x="10137" y="-233"/>
                            <a:ext cx="0" cy="239"/>
                          </a:xfrm>
                          <a:custGeom>
                            <a:avLst/>
                            <a:gdLst>
                              <a:gd name="T0" fmla="+- 0 6 -233"/>
                              <a:gd name="T1" fmla="*/ 6 h 239"/>
                              <a:gd name="T2" fmla="+- 0 -233 -233"/>
                              <a:gd name="T3" fmla="*/ -233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D07DF" id="Group 23" o:spid="_x0000_s1026" style="position:absolute;margin-left:48.2pt;margin-top:-12.1pt;width:459.45pt;height:76.4pt;z-index:-251660800;mso-position-horizontal-relative:page" coordorigin="964,-242" coordsize="9189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">
                <v:shape id="Freeform 32" o:spid="_x0000_s1027" style="position:absolute;left:973;top:-233;width:9157;height:224;visibility:visible;mso-wrap-style:square;v-text-anchor:top" coordsize="9157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" path="m,l9156,r,224l,224,,xe" fillcolor="#d9d9d9" stroked="f">
                  <v:path arrowok="t" o:connecttype="custom" o:connectlocs="0,-233;9156,-233;9156,-9;0,-9;0,-233" o:connectangles="0,0,0,0,0"/>
                </v:shape>
                <v:shape id="Freeform 31" o:spid="_x0000_s1028" style="position:absolute;left:973;top:-1;width:9172;height:0;visibility:visible;mso-wrap-style:square;v-text-anchor:top" coordsize="9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" path="m,l9171,e" filled="f" strokeweight=".29919mm">
                  <v:path arrowok="t" o:connecttype="custom" o:connectlocs="0,0;9171,0" o:connectangles="0,0"/>
                </v:shape>
                <v:shape id="Freeform 30" o:spid="_x0000_s1029" style="position:absolute;left:973;top:1271;width:9172;height:0;visibility:visible;mso-wrap-style:square;v-text-anchor:top" coordsize="9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" path="m,l9171,e" filled="f" strokeweight=".29919mm">
                  <v:path arrowok="t" o:connecttype="custom" o:connectlocs="0,0;9171,0" o:connectangles="0,0"/>
                </v:shape>
                <v:shape id="Freeform 29" o:spid="_x0000_s1030" style="position:absolute;left:980;top:-9;width:0;height:1287;visibility:visible;mso-wrap-style:square;v-text-anchor:top" coordsize="0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" path="m,1287l,e" filled="f" strokeweight=".29919mm">
                  <v:path arrowok="t" o:connecttype="custom" o:connectlocs="0,1278;0,-9" o:connectangles="0,0"/>
                </v:shape>
                <v:shape id="Freeform 28" o:spid="_x0000_s1031" style="position:absolute;left:10137;top:-9;width:0;height:1287;visibility:visible;mso-wrap-style:square;v-text-anchor:top" coordsize="0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" path="m,1287l,e" filled="f" strokeweight=".29919mm">
                  <v:path arrowok="t" o:connecttype="custom" o:connectlocs="0,1278;0,-9" o:connectangles="0,0"/>
                </v:shape>
                <v:shape id="Freeform 27" o:spid="_x0000_s1032" style="position:absolute;left:973;top:-226;width:9172;height:0;visibility:visible;mso-wrap-style:square;v-text-anchor:top" coordsize="9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" path="m,l9171,e" filled="f" strokeweight=".29919mm">
                  <v:path arrowok="t" o:connecttype="custom" o:connectlocs="0,0;9171,0" o:connectangles="0,0"/>
                </v:shape>
                <v:shape id="Freeform 26" o:spid="_x0000_s1033" style="position:absolute;left:973;top:-1;width:9172;height:0;visibility:visible;mso-wrap-style:square;v-text-anchor:top" coordsize="9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" path="m,l9171,e" filled="f" strokeweight=".29919mm">
                  <v:path arrowok="t" o:connecttype="custom" o:connectlocs="0,0;9171,0" o:connectangles="0,0"/>
                </v:shape>
                <v:shape id="Freeform 25" o:spid="_x0000_s1034" style="position:absolute;left:980;top:-233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" path="m,239l,e" filled="f" strokeweight=".29919mm">
                  <v:path arrowok="t" o:connecttype="custom" o:connectlocs="0,6;0,-233" o:connectangles="0,0"/>
                </v:shape>
                <v:shape id="Freeform 24" o:spid="_x0000_s1035" style="position:absolute;left:10137;top:-233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" path="m,239l,e" filled="f" strokeweight=".29919mm">
                  <v:path arrowok="t" o:connecttype="custom" o:connectlocs="0,6;0,-233" o:connectangles="0,0"/>
                </v:shape>
                <w10:wrap anchorx="page"/>
              </v:group>
            </w:pict>
          </mc:Fallback>
        </mc:AlternateContent>
      </w:r>
      <w:r w:rsidR="00812471">
        <w:rPr>
          <w:rFonts w:ascii="Arial" w:eastAsia="Arial" w:hAnsi="Arial" w:cs="Arial"/>
          <w:sz w:val="18"/>
          <w:szCs w:val="18"/>
        </w:rPr>
        <w:t>To</w:t>
      </w:r>
      <w:r w:rsidR="0081247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use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my</w:t>
      </w:r>
      <w:r w:rsidR="0081247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skills</w:t>
      </w:r>
      <w:r w:rsidR="00812471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in</w:t>
      </w:r>
      <w:r w:rsidR="00812471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the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best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possible</w:t>
      </w:r>
      <w:r w:rsidR="0081247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way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for</w:t>
      </w:r>
      <w:r w:rsidR="0081247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achieving</w:t>
      </w:r>
      <w:r w:rsidR="0081247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the</w:t>
      </w:r>
      <w:r w:rsidR="00812471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company’s</w:t>
      </w:r>
      <w:r w:rsidR="00812471"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goals</w:t>
      </w:r>
      <w:r w:rsidR="0081247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as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well</w:t>
      </w:r>
      <w:r w:rsidR="00812471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as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to</w:t>
      </w:r>
      <w:r w:rsidR="00812471"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work</w:t>
      </w:r>
      <w:r w:rsidR="0081247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with</w:t>
      </w:r>
      <w:r w:rsidR="00812471"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committed and</w:t>
      </w:r>
      <w:r w:rsidR="0081247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dedicated</w:t>
      </w:r>
      <w:r w:rsidR="00812471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people,</w:t>
      </w:r>
      <w:r w:rsidR="00812471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which</w:t>
      </w:r>
      <w:r w:rsidR="00812471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will</w:t>
      </w:r>
      <w:r w:rsidR="0081247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help</w:t>
      </w:r>
      <w:r w:rsidR="0081247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me</w:t>
      </w:r>
      <w:r w:rsidR="0081247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to</w:t>
      </w:r>
      <w:r w:rsidR="00812471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explore</w:t>
      </w:r>
      <w:r w:rsidR="00812471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myself</w:t>
      </w:r>
      <w:r w:rsidR="00812471"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fully</w:t>
      </w:r>
      <w:r w:rsidR="0081247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and</w:t>
      </w:r>
      <w:r w:rsidR="0081247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realize</w:t>
      </w:r>
      <w:r w:rsidR="0081247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my</w:t>
      </w:r>
      <w:r w:rsidR="00812471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potential. Also</w:t>
      </w:r>
      <w:r w:rsidR="0081247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ensuring personal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growth</w:t>
      </w:r>
      <w:r w:rsidR="0081247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contributing</w:t>
      </w:r>
      <w:r w:rsidR="0081247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="002E2E67">
        <w:rPr>
          <w:rFonts w:ascii="Arial" w:eastAsia="Arial" w:hAnsi="Arial" w:cs="Arial"/>
          <w:sz w:val="18"/>
          <w:szCs w:val="18"/>
        </w:rPr>
        <w:t>through</w:t>
      </w:r>
      <w:r w:rsidR="00812471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company</w:t>
      </w:r>
      <w:r w:rsidR="002E2E67">
        <w:rPr>
          <w:rFonts w:ascii="Arial" w:eastAsia="Arial" w:hAnsi="Arial" w:cs="Arial"/>
          <w:sz w:val="18"/>
          <w:szCs w:val="18"/>
        </w:rPr>
        <w:t>’s</w:t>
      </w:r>
      <w:r w:rsidR="0081247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growth.</w:t>
      </w:r>
    </w:p>
    <w:p w14:paraId="72B316EF" w14:textId="77777777" w:rsidR="00954074" w:rsidRDefault="00954074">
      <w:pPr>
        <w:spacing w:line="200" w:lineRule="exact"/>
      </w:pPr>
    </w:p>
    <w:p w14:paraId="5B83C270" w14:textId="77777777" w:rsidR="00954074" w:rsidRDefault="00954074">
      <w:pPr>
        <w:spacing w:line="200" w:lineRule="exact"/>
      </w:pPr>
    </w:p>
    <w:p w14:paraId="68C72704" w14:textId="77777777" w:rsidR="00954074" w:rsidRDefault="00954074">
      <w:pPr>
        <w:spacing w:line="200" w:lineRule="exact"/>
      </w:pPr>
    </w:p>
    <w:p w14:paraId="3B30A69C" w14:textId="77777777" w:rsidR="00954074" w:rsidRDefault="00954074">
      <w:pPr>
        <w:spacing w:line="200" w:lineRule="exact"/>
      </w:pPr>
    </w:p>
    <w:p w14:paraId="54748690" w14:textId="77777777" w:rsidR="00954074" w:rsidRDefault="00954074" w:rsidP="00D7588E">
      <w:pPr>
        <w:spacing w:before="3" w:line="240" w:lineRule="exact"/>
        <w:ind w:right="-1580"/>
        <w:rPr>
          <w:sz w:val="24"/>
          <w:szCs w:val="24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2693"/>
        <w:gridCol w:w="1840"/>
        <w:gridCol w:w="2125"/>
        <w:gridCol w:w="1485"/>
      </w:tblGrid>
      <w:tr w:rsidR="00954074" w14:paraId="63B2B192" w14:textId="77777777" w:rsidTr="002E2E67">
        <w:trPr>
          <w:trHeight w:hRule="exact" w:val="224"/>
        </w:trPr>
        <w:tc>
          <w:tcPr>
            <w:tcW w:w="940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55B1EA1" w14:textId="77777777" w:rsidR="00954074" w:rsidRDefault="00812471">
            <w:pPr>
              <w:spacing w:before="9" w:line="180" w:lineRule="exact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Educational</w:t>
            </w:r>
            <w:r>
              <w:rPr>
                <w:rFonts w:ascii="Arial" w:eastAsia="Arial" w:hAnsi="Arial" w:cs="Arial"/>
                <w:b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Qualification</w:t>
            </w:r>
          </w:p>
        </w:tc>
      </w:tr>
      <w:tr w:rsidR="00954074" w14:paraId="174C0585" w14:textId="77777777" w:rsidTr="002E2E67">
        <w:trPr>
          <w:trHeight w:hRule="exact" w:val="733"/>
        </w:trPr>
        <w:tc>
          <w:tcPr>
            <w:tcW w:w="12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318E3" w14:textId="77777777"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14:paraId="63EE970D" w14:textId="77777777" w:rsidR="00954074" w:rsidRDefault="00812471">
            <w:pPr>
              <w:ind w:left="384" w:right="39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Year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5BEB7" w14:textId="77777777"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14:paraId="6A124905" w14:textId="77777777" w:rsidR="00954074" w:rsidRDefault="00812471">
            <w:pPr>
              <w:ind w:left="953" w:right="95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Institute</w:t>
            </w:r>
          </w:p>
        </w:tc>
        <w:tc>
          <w:tcPr>
            <w:tcW w:w="1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883D26" w14:textId="77777777"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14:paraId="379ED011" w14:textId="77777777" w:rsidR="00954074" w:rsidRDefault="00812471">
            <w:pPr>
              <w:ind w:left="5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Degree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10047" w14:textId="77777777" w:rsidR="00954074" w:rsidRDefault="00954074">
            <w:pPr>
              <w:spacing w:before="4" w:line="260" w:lineRule="exact"/>
              <w:rPr>
                <w:sz w:val="26"/>
                <w:szCs w:val="26"/>
              </w:rPr>
            </w:pPr>
          </w:p>
          <w:p w14:paraId="55949768" w14:textId="77777777" w:rsidR="00954074" w:rsidRDefault="00812471">
            <w:pPr>
              <w:ind w:left="4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Specialization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815509" w14:textId="77777777" w:rsidR="00954074" w:rsidRDefault="00954074">
            <w:pPr>
              <w:spacing w:before="9" w:line="140" w:lineRule="exact"/>
              <w:rPr>
                <w:sz w:val="15"/>
                <w:szCs w:val="15"/>
              </w:rPr>
            </w:pPr>
          </w:p>
          <w:p w14:paraId="3CA81575" w14:textId="77777777" w:rsidR="00954074" w:rsidRDefault="00812471">
            <w:pPr>
              <w:spacing w:line="242" w:lineRule="auto"/>
              <w:ind w:left="358" w:right="315" w:hanging="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Marks/ Grade</w:t>
            </w:r>
          </w:p>
        </w:tc>
      </w:tr>
      <w:tr w:rsidR="00954074" w14:paraId="0786F99F" w14:textId="77777777" w:rsidTr="002E2E67">
        <w:trPr>
          <w:trHeight w:hRule="exact" w:val="973"/>
        </w:trPr>
        <w:tc>
          <w:tcPr>
            <w:tcW w:w="12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C74E4" w14:textId="77777777"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14:paraId="739D23CB" w14:textId="77777777" w:rsidR="00954074" w:rsidRDefault="00954074">
            <w:pPr>
              <w:spacing w:line="200" w:lineRule="exact"/>
            </w:pPr>
          </w:p>
          <w:p w14:paraId="6E732232" w14:textId="77777777" w:rsidR="00954074" w:rsidRDefault="00812471">
            <w:pPr>
              <w:ind w:left="2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1979-80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3D751" w14:textId="77777777" w:rsidR="00954074" w:rsidRDefault="00954074">
            <w:pPr>
              <w:spacing w:before="19" w:line="260" w:lineRule="exact"/>
              <w:rPr>
                <w:sz w:val="26"/>
                <w:szCs w:val="26"/>
              </w:rPr>
            </w:pPr>
          </w:p>
          <w:p w14:paraId="129821B5" w14:textId="77777777" w:rsidR="00954074" w:rsidRDefault="00812471">
            <w:pPr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Uttarpara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Raja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Peary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Mohan</w:t>
            </w:r>
          </w:p>
          <w:p w14:paraId="7151EA14" w14:textId="77777777" w:rsidR="00954074" w:rsidRDefault="00812471">
            <w:pPr>
              <w:spacing w:before="2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College</w:t>
            </w:r>
          </w:p>
        </w:tc>
        <w:tc>
          <w:tcPr>
            <w:tcW w:w="1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8DEC7C" w14:textId="77777777"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14:paraId="55B64E8D" w14:textId="77777777" w:rsidR="00954074" w:rsidRDefault="00954074">
            <w:pPr>
              <w:spacing w:line="200" w:lineRule="exact"/>
            </w:pPr>
          </w:p>
          <w:p w14:paraId="4DF05AA7" w14:textId="77777777" w:rsidR="00954074" w:rsidRDefault="00812471">
            <w:pPr>
              <w:ind w:left="654" w:right="6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B.SC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93EF" w14:textId="77777777"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14:paraId="6181F471" w14:textId="77777777" w:rsidR="00954074" w:rsidRDefault="00954074">
            <w:pPr>
              <w:spacing w:line="200" w:lineRule="exact"/>
            </w:pPr>
          </w:p>
          <w:p w14:paraId="518B6ADE" w14:textId="77777777" w:rsidR="00954074" w:rsidRDefault="00812471">
            <w:pPr>
              <w:ind w:left="5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Bio-Science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F9BFD" w14:textId="77777777" w:rsidR="00954074" w:rsidRDefault="00954074">
            <w:pPr>
              <w:spacing w:before="4" w:line="180" w:lineRule="exact"/>
              <w:rPr>
                <w:sz w:val="18"/>
                <w:szCs w:val="18"/>
              </w:rPr>
            </w:pPr>
          </w:p>
          <w:p w14:paraId="5C6034D7" w14:textId="77777777" w:rsidR="00954074" w:rsidRDefault="00954074">
            <w:pPr>
              <w:spacing w:line="200" w:lineRule="exact"/>
            </w:pPr>
          </w:p>
          <w:p w14:paraId="71D806BA" w14:textId="77777777" w:rsidR="00954074" w:rsidRDefault="00812471">
            <w:pPr>
              <w:ind w:left="392" w:right="42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51%</w:t>
            </w:r>
          </w:p>
        </w:tc>
      </w:tr>
      <w:tr w:rsidR="00954074" w14:paraId="28D1EE43" w14:textId="77777777" w:rsidTr="002E2E67">
        <w:trPr>
          <w:trHeight w:hRule="exact" w:val="853"/>
        </w:trPr>
        <w:tc>
          <w:tcPr>
            <w:tcW w:w="12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22F98A" w14:textId="77777777"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14:paraId="38CC067D" w14:textId="77777777" w:rsidR="00954074" w:rsidRDefault="00954074">
            <w:pPr>
              <w:spacing w:line="200" w:lineRule="exact"/>
            </w:pPr>
          </w:p>
          <w:p w14:paraId="0621BDB5" w14:textId="77777777" w:rsidR="00954074" w:rsidRDefault="00812471">
            <w:pPr>
              <w:ind w:left="384" w:right="38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1976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7897E" w14:textId="77777777"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14:paraId="1FE27E38" w14:textId="77777777" w:rsidR="00954074" w:rsidRDefault="00954074">
            <w:pPr>
              <w:spacing w:line="200" w:lineRule="exact"/>
            </w:pPr>
          </w:p>
          <w:p w14:paraId="4F10DCD8" w14:textId="77777777" w:rsidR="00954074" w:rsidRDefault="00812471">
            <w:pPr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Uttarpara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Union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High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School</w:t>
            </w:r>
          </w:p>
        </w:tc>
        <w:tc>
          <w:tcPr>
            <w:tcW w:w="1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F534A4" w14:textId="77777777"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14:paraId="5DF1602D" w14:textId="77777777" w:rsidR="00954074" w:rsidRDefault="00954074">
            <w:pPr>
              <w:spacing w:line="200" w:lineRule="exact"/>
            </w:pPr>
          </w:p>
          <w:p w14:paraId="10038E12" w14:textId="77777777" w:rsidR="00954074" w:rsidRDefault="00812471">
            <w:pPr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Higher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Secondary</w:t>
            </w:r>
          </w:p>
        </w:tc>
        <w:tc>
          <w:tcPr>
            <w:tcW w:w="2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DF558" w14:textId="77777777"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14:paraId="5C6A22A2" w14:textId="77777777" w:rsidR="00954074" w:rsidRDefault="00954074">
            <w:pPr>
              <w:spacing w:line="200" w:lineRule="exact"/>
            </w:pPr>
          </w:p>
          <w:p w14:paraId="6EBF8FD1" w14:textId="77777777" w:rsidR="00954074" w:rsidRDefault="00812471">
            <w:pPr>
              <w:ind w:left="699" w:right="70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Science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D4581" w14:textId="77777777" w:rsidR="00954074" w:rsidRDefault="00954074">
            <w:pPr>
              <w:spacing w:before="4" w:line="120" w:lineRule="exact"/>
              <w:rPr>
                <w:sz w:val="12"/>
                <w:szCs w:val="12"/>
              </w:rPr>
            </w:pPr>
          </w:p>
          <w:p w14:paraId="20603404" w14:textId="77777777" w:rsidR="00954074" w:rsidRDefault="00954074">
            <w:pPr>
              <w:spacing w:line="200" w:lineRule="exact"/>
            </w:pPr>
          </w:p>
          <w:p w14:paraId="25B8423D" w14:textId="77777777" w:rsidR="00954074" w:rsidRDefault="00812471">
            <w:pPr>
              <w:ind w:left="3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47.88%</w:t>
            </w:r>
          </w:p>
        </w:tc>
      </w:tr>
    </w:tbl>
    <w:p w14:paraId="18AE3A7D" w14:textId="77777777" w:rsidR="00954074" w:rsidRDefault="00954074">
      <w:pPr>
        <w:spacing w:line="200" w:lineRule="exact"/>
      </w:pPr>
    </w:p>
    <w:p w14:paraId="6F067F16" w14:textId="77777777" w:rsidR="00954074" w:rsidRDefault="00FE28D3">
      <w:pPr>
        <w:spacing w:before="9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0B2CD82" wp14:editId="0682C288">
                <wp:simplePos x="0" y="0"/>
                <wp:positionH relativeFrom="page">
                  <wp:posOffset>558800</wp:posOffset>
                </wp:positionH>
                <wp:positionV relativeFrom="paragraph">
                  <wp:posOffset>130810</wp:posOffset>
                </wp:positionV>
                <wp:extent cx="6022340" cy="834390"/>
                <wp:effectExtent l="6350" t="1905" r="6985" b="1905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340" cy="834390"/>
                          <a:chOff x="799" y="-618"/>
                          <a:chExt cx="9204" cy="1423"/>
                        </a:xfrm>
                      </wpg:grpSpPr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808" y="-609"/>
                            <a:ext cx="9172" cy="224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72"/>
                              <a:gd name="T2" fmla="+- 0 -609 -609"/>
                              <a:gd name="T3" fmla="*/ -609 h 224"/>
                              <a:gd name="T4" fmla="+- 0 9980 808"/>
                              <a:gd name="T5" fmla="*/ T4 w 9172"/>
                              <a:gd name="T6" fmla="+- 0 -609 -609"/>
                              <a:gd name="T7" fmla="*/ -609 h 224"/>
                              <a:gd name="T8" fmla="+- 0 9980 808"/>
                              <a:gd name="T9" fmla="*/ T8 w 9172"/>
                              <a:gd name="T10" fmla="+- 0 -385 -609"/>
                              <a:gd name="T11" fmla="*/ -385 h 224"/>
                              <a:gd name="T12" fmla="+- 0 808 808"/>
                              <a:gd name="T13" fmla="*/ T12 w 9172"/>
                              <a:gd name="T14" fmla="+- 0 -385 -609"/>
                              <a:gd name="T15" fmla="*/ -385 h 224"/>
                              <a:gd name="T16" fmla="+- 0 808 808"/>
                              <a:gd name="T17" fmla="*/ T16 w 9172"/>
                              <a:gd name="T18" fmla="+- 0 -609 -609"/>
                              <a:gd name="T19" fmla="*/ -609 h 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72" h="224">
                                <a:moveTo>
                                  <a:pt x="0" y="0"/>
                                </a:moveTo>
                                <a:lnTo>
                                  <a:pt x="9172" y="0"/>
                                </a:lnTo>
                                <a:lnTo>
                                  <a:pt x="9172" y="224"/>
                                </a:lnTo>
                                <a:lnTo>
                                  <a:pt x="0" y="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808" y="-377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808" y="790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815" y="-385"/>
                            <a:ext cx="0" cy="1182"/>
                          </a:xfrm>
                          <a:custGeom>
                            <a:avLst/>
                            <a:gdLst>
                              <a:gd name="T0" fmla="+- 0 797 -385"/>
                              <a:gd name="T1" fmla="*/ 797 h 1182"/>
                              <a:gd name="T2" fmla="+- 0 -385 -385"/>
                              <a:gd name="T3" fmla="*/ -385 h 11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2">
                                <a:moveTo>
                                  <a:pt x="0" y="1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9987" y="-385"/>
                            <a:ext cx="0" cy="1182"/>
                          </a:xfrm>
                          <a:custGeom>
                            <a:avLst/>
                            <a:gdLst>
                              <a:gd name="T0" fmla="+- 0 797 -385"/>
                              <a:gd name="T1" fmla="*/ 797 h 1182"/>
                              <a:gd name="T2" fmla="+- 0 -385 -385"/>
                              <a:gd name="T3" fmla="*/ -385 h 11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2">
                                <a:moveTo>
                                  <a:pt x="0" y="1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808" y="-602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808" y="-377"/>
                            <a:ext cx="9187" cy="0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9187"/>
                              <a:gd name="T2" fmla="+- 0 9995 808"/>
                              <a:gd name="T3" fmla="*/ T2 w 91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87">
                                <a:moveTo>
                                  <a:pt x="0" y="0"/>
                                </a:moveTo>
                                <a:lnTo>
                                  <a:pt x="9187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815" y="-609"/>
                            <a:ext cx="0" cy="239"/>
                          </a:xfrm>
                          <a:custGeom>
                            <a:avLst/>
                            <a:gdLst>
                              <a:gd name="T0" fmla="+- 0 -370 -609"/>
                              <a:gd name="T1" fmla="*/ -370 h 239"/>
                              <a:gd name="T2" fmla="+- 0 -609 -609"/>
                              <a:gd name="T3" fmla="*/ -609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9987" y="-609"/>
                            <a:ext cx="0" cy="239"/>
                          </a:xfrm>
                          <a:custGeom>
                            <a:avLst/>
                            <a:gdLst>
                              <a:gd name="T0" fmla="+- 0 -370 -609"/>
                              <a:gd name="T1" fmla="*/ -370 h 239"/>
                              <a:gd name="T2" fmla="+- 0 -609 -609"/>
                              <a:gd name="T3" fmla="*/ -609 h 2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9">
                                <a:moveTo>
                                  <a:pt x="0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E34C" id="Group 13" o:spid="_x0000_s1026" style="position:absolute;margin-left:44pt;margin-top:10.3pt;width:474.2pt;height:65.7pt;z-index:-251659776;mso-position-horizontal-relative:page" coordorigin="799,-618" coordsize="920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">
                <v:shape id="Freeform 22" o:spid="_x0000_s1027" style="position:absolute;left:808;top:-609;width:9172;height:224;visibility:visible;mso-wrap-style:square;v-text-anchor:top" coordsize="9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" path="m,l9172,r,224l,224,,xe" fillcolor="#d9d9d9" stroked="f">
                  <v:path arrowok="t" o:connecttype="custom" o:connectlocs="0,-609;9172,-609;9172,-385;0,-385;0,-609" o:connectangles="0,0,0,0,0"/>
                </v:shape>
                <v:shape id="Freeform 21" o:spid="_x0000_s1028" style="position:absolute;left:808;top:-377;width:9187;height:0;visibility:visible;mso-wrap-style:square;v-text-anchor:top" coordsize="91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" path="m,l9187,e" filled="f" strokeweight=".29919mm">
                  <v:path arrowok="t" o:connecttype="custom" o:connectlocs="0,0;9187,0" o:connectangles="0,0"/>
                </v:shape>
                <v:shape id="Freeform 20" o:spid="_x0000_s1029" style="position:absolute;left:808;top:790;width:9187;height:0;visibility:visible;mso-wrap-style:square;v-text-anchor:top" coordsize="91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" path="m,l9187,e" filled="f" strokeweight=".29919mm">
                  <v:path arrowok="t" o:connecttype="custom" o:connectlocs="0,0;9187,0" o:connectangles="0,0"/>
                </v:shape>
                <v:shape id="Freeform 19" o:spid="_x0000_s1030" style="position:absolute;left:815;top:-385;width:0;height:1182;visibility:visible;mso-wrap-style:square;v-text-anchor:top" coordsize="0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" path="m,1182l,e" filled="f" strokeweight=".29919mm">
                  <v:path arrowok="t" o:connecttype="custom" o:connectlocs="0,797;0,-385" o:connectangles="0,0"/>
                </v:shape>
                <v:shape id="Freeform 18" o:spid="_x0000_s1031" style="position:absolute;left:9987;top:-385;width:0;height:1182;visibility:visible;mso-wrap-style:square;v-text-anchor:top" coordsize="0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" path="m,1182l,e" filled="f" strokeweight=".29919mm">
                  <v:path arrowok="t" o:connecttype="custom" o:connectlocs="0,797;0,-385" o:connectangles="0,0"/>
                </v:shape>
                <v:shape id="Freeform 17" o:spid="_x0000_s1032" style="position:absolute;left:808;top:-602;width:9187;height:0;visibility:visible;mso-wrap-style:square;v-text-anchor:top" coordsize="91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" path="m,l9187,e" filled="f" strokeweight=".29919mm">
                  <v:path arrowok="t" o:connecttype="custom" o:connectlocs="0,0;9187,0" o:connectangles="0,0"/>
                </v:shape>
                <v:shape id="Freeform 16" o:spid="_x0000_s1033" style="position:absolute;left:808;top:-377;width:9187;height:0;visibility:visible;mso-wrap-style:square;v-text-anchor:top" coordsize="91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" path="m,l9187,e" filled="f" strokeweight=".29919mm">
                  <v:path arrowok="t" o:connecttype="custom" o:connectlocs="0,0;9187,0" o:connectangles="0,0"/>
                </v:shape>
                <v:shape id="Freeform 15" o:spid="_x0000_s1034" style="position:absolute;left:815;top:-609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" path="m,239l,e" filled="f" strokeweight=".29919mm">
                  <v:path arrowok="t" o:connecttype="custom" o:connectlocs="0,-370;0,-609" o:connectangles="0,0"/>
                </v:shape>
                <v:shape id="Freeform 14" o:spid="_x0000_s1035" style="position:absolute;left:9987;top:-609;width:0;height:239;visibility:visible;mso-wrap-style:square;v-text-anchor:top" coordsize="0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" path="m,239l,e" filled="f" strokeweight=".29919mm">
                  <v:path arrowok="t" o:connecttype="custom" o:connectlocs="0,-370;0,-609" o:connectangles="0,0"/>
                </v:shape>
                <w10:wrap anchorx="page"/>
              </v:group>
            </w:pict>
          </mc:Fallback>
        </mc:AlternateContent>
      </w:r>
    </w:p>
    <w:p w14:paraId="6746593D" w14:textId="77777777" w:rsidR="00954074" w:rsidRDefault="00812471">
      <w:pPr>
        <w:spacing w:before="36"/>
        <w:ind w:left="2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Extra-Curricular</w:t>
      </w:r>
      <w:r>
        <w:rPr>
          <w:rFonts w:ascii="Arial" w:eastAsia="Arial" w:hAnsi="Arial" w:cs="Arial"/>
          <w:b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Activities</w:t>
      </w:r>
      <w:r>
        <w:rPr>
          <w:rFonts w:ascii="Arial" w:eastAsia="Arial" w:hAnsi="Arial" w:cs="Arial"/>
          <w:b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/ Special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Achievements</w:t>
      </w:r>
    </w:p>
    <w:p w14:paraId="10DA68E2" w14:textId="77777777" w:rsidR="00954074" w:rsidRDefault="00954074">
      <w:pPr>
        <w:spacing w:before="7" w:line="160" w:lineRule="exact"/>
        <w:rPr>
          <w:sz w:val="17"/>
          <w:szCs w:val="17"/>
        </w:rPr>
      </w:pPr>
    </w:p>
    <w:p w14:paraId="25F652E9" w14:textId="77777777" w:rsidR="00954074" w:rsidRDefault="00812471">
      <w:pPr>
        <w:ind w:left="58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▪    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 have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done,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months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course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German</w:t>
      </w:r>
      <w:proofErr w:type="gramEnd"/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Language”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Sanskrit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college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 Kolkata</w:t>
      </w:r>
    </w:p>
    <w:p w14:paraId="75D77FF2" w14:textId="77777777" w:rsidR="00D7588E" w:rsidRDefault="00D7588E">
      <w:pPr>
        <w:ind w:left="587"/>
        <w:rPr>
          <w:rFonts w:ascii="Arial" w:eastAsia="Arial" w:hAnsi="Arial" w:cs="Arial"/>
          <w:sz w:val="18"/>
          <w:szCs w:val="18"/>
        </w:rPr>
      </w:pPr>
    </w:p>
    <w:p w14:paraId="675455CE" w14:textId="77777777" w:rsidR="00954074" w:rsidRDefault="00812471" w:rsidP="00D7588E">
      <w:pPr>
        <w:spacing w:before="2" w:line="200" w:lineRule="exact"/>
        <w:ind w:left="587"/>
      </w:pPr>
      <w:r>
        <w:rPr>
          <w:rFonts w:ascii="Arial" w:eastAsia="Arial" w:hAnsi="Arial" w:cs="Arial"/>
          <w:position w:val="-1"/>
          <w:sz w:val="18"/>
          <w:szCs w:val="18"/>
        </w:rPr>
        <w:t xml:space="preserve">▪    </w:t>
      </w:r>
      <w:r>
        <w:rPr>
          <w:rFonts w:ascii="Arial" w:eastAsia="Arial" w:hAnsi="Arial" w:cs="Arial"/>
          <w:spacing w:val="4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I have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done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basic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Computer</w:t>
      </w:r>
      <w:r>
        <w:rPr>
          <w:rFonts w:ascii="Arial" w:eastAsia="Arial" w:hAnsi="Arial" w:cs="Arial"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course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from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L’mit,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Uttarpara,</w:t>
      </w:r>
      <w:r>
        <w:rPr>
          <w:rFonts w:ascii="Arial" w:eastAsia="Arial" w:hAnsi="Arial" w:cs="Arial"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Hooghly,</w:t>
      </w:r>
      <w:r>
        <w:rPr>
          <w:rFonts w:ascii="Arial" w:eastAsia="Arial" w:hAnsi="Arial" w:cs="Arial"/>
          <w:spacing w:val="-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W.B.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</w:p>
    <w:p w14:paraId="296CB972" w14:textId="77777777" w:rsidR="00954074" w:rsidRDefault="00954074">
      <w:pPr>
        <w:spacing w:line="200" w:lineRule="exact"/>
      </w:pPr>
    </w:p>
    <w:p w14:paraId="4B131CAF" w14:textId="77777777" w:rsidR="00954074" w:rsidRDefault="00954074">
      <w:pPr>
        <w:spacing w:line="200" w:lineRule="exact"/>
      </w:pPr>
    </w:p>
    <w:p w14:paraId="37405059" w14:textId="77777777" w:rsidR="00954074" w:rsidRDefault="00FE28D3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16D87C3" wp14:editId="41FE320F">
                <wp:simplePos x="0" y="0"/>
                <wp:positionH relativeFrom="page">
                  <wp:posOffset>558800</wp:posOffset>
                </wp:positionH>
                <wp:positionV relativeFrom="page">
                  <wp:posOffset>6305550</wp:posOffset>
                </wp:positionV>
                <wp:extent cx="6036310" cy="3493135"/>
                <wp:effectExtent l="6350" t="0" r="5715" b="2540"/>
                <wp:wrapNone/>
                <wp:docPr id="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3493135"/>
                          <a:chOff x="964" y="11123"/>
                          <a:chExt cx="9308" cy="3279"/>
                        </a:xfrm>
                      </wpg:grpSpPr>
                      <wps:wsp>
                        <wps:cNvPr id="7" name="Freeform 42"/>
                        <wps:cNvSpPr>
                          <a:spLocks/>
                        </wps:cNvSpPr>
                        <wps:spPr bwMode="auto">
                          <a:xfrm>
                            <a:off x="973" y="11132"/>
                            <a:ext cx="9277" cy="299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77"/>
                              <a:gd name="T2" fmla="+- 0 11132 11132"/>
                              <a:gd name="T3" fmla="*/ 11132 h 299"/>
                              <a:gd name="T4" fmla="+- 0 10249 973"/>
                              <a:gd name="T5" fmla="*/ T4 w 9277"/>
                              <a:gd name="T6" fmla="+- 0 11132 11132"/>
                              <a:gd name="T7" fmla="*/ 11132 h 299"/>
                              <a:gd name="T8" fmla="+- 0 10249 973"/>
                              <a:gd name="T9" fmla="*/ T8 w 9277"/>
                              <a:gd name="T10" fmla="+- 0 11431 11132"/>
                              <a:gd name="T11" fmla="*/ 11431 h 299"/>
                              <a:gd name="T12" fmla="+- 0 973 973"/>
                              <a:gd name="T13" fmla="*/ T12 w 9277"/>
                              <a:gd name="T14" fmla="+- 0 11431 11132"/>
                              <a:gd name="T15" fmla="*/ 11431 h 299"/>
                              <a:gd name="T16" fmla="+- 0 973 973"/>
                              <a:gd name="T17" fmla="*/ T16 w 9277"/>
                              <a:gd name="T18" fmla="+- 0 11132 11132"/>
                              <a:gd name="T19" fmla="*/ 11132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77" h="299">
                                <a:moveTo>
                                  <a:pt x="0" y="0"/>
                                </a:moveTo>
                                <a:lnTo>
                                  <a:pt x="9276" y="0"/>
                                </a:lnTo>
                                <a:lnTo>
                                  <a:pt x="9276" y="299"/>
                                </a:lnTo>
                                <a:lnTo>
                                  <a:pt x="0" y="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1"/>
                        <wps:cNvSpPr>
                          <a:spLocks/>
                        </wps:cNvSpPr>
                        <wps:spPr bwMode="auto">
                          <a:xfrm>
                            <a:off x="973" y="11439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0"/>
                        <wps:cNvSpPr>
                          <a:spLocks/>
                        </wps:cNvSpPr>
                        <wps:spPr bwMode="auto">
                          <a:xfrm>
                            <a:off x="973" y="14386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9"/>
                        <wps:cNvSpPr>
                          <a:spLocks/>
                        </wps:cNvSpPr>
                        <wps:spPr bwMode="auto">
                          <a:xfrm>
                            <a:off x="980" y="11431"/>
                            <a:ext cx="0" cy="2963"/>
                          </a:xfrm>
                          <a:custGeom>
                            <a:avLst/>
                            <a:gdLst>
                              <a:gd name="T0" fmla="+- 0 14394 11431"/>
                              <a:gd name="T1" fmla="*/ 14394 h 2963"/>
                              <a:gd name="T2" fmla="+- 0 11431 11431"/>
                              <a:gd name="T3" fmla="*/ 11431 h 29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63">
                                <a:moveTo>
                                  <a:pt x="0" y="2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8"/>
                        <wps:cNvSpPr>
                          <a:spLocks/>
                        </wps:cNvSpPr>
                        <wps:spPr bwMode="auto">
                          <a:xfrm>
                            <a:off x="10257" y="11431"/>
                            <a:ext cx="0" cy="2963"/>
                          </a:xfrm>
                          <a:custGeom>
                            <a:avLst/>
                            <a:gdLst>
                              <a:gd name="T0" fmla="+- 0 14394 11431"/>
                              <a:gd name="T1" fmla="*/ 14394 h 2963"/>
                              <a:gd name="T2" fmla="+- 0 11431 11431"/>
                              <a:gd name="T3" fmla="*/ 11431 h 29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63">
                                <a:moveTo>
                                  <a:pt x="0" y="2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7"/>
                        <wps:cNvSpPr>
                          <a:spLocks/>
                        </wps:cNvSpPr>
                        <wps:spPr bwMode="auto">
                          <a:xfrm>
                            <a:off x="973" y="11139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6"/>
                        <wps:cNvSpPr>
                          <a:spLocks/>
                        </wps:cNvSpPr>
                        <wps:spPr bwMode="auto">
                          <a:xfrm>
                            <a:off x="973" y="11439"/>
                            <a:ext cx="9292" cy="0"/>
                          </a:xfrm>
                          <a:custGeom>
                            <a:avLst/>
                            <a:gdLst>
                              <a:gd name="T0" fmla="+- 0 973 973"/>
                              <a:gd name="T1" fmla="*/ T0 w 9292"/>
                              <a:gd name="T2" fmla="+- 0 10264 973"/>
                              <a:gd name="T3" fmla="*/ T2 w 92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92">
                                <a:moveTo>
                                  <a:pt x="0" y="0"/>
                                </a:moveTo>
                                <a:lnTo>
                                  <a:pt x="9291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5"/>
                        <wps:cNvSpPr>
                          <a:spLocks/>
                        </wps:cNvSpPr>
                        <wps:spPr bwMode="auto">
                          <a:xfrm>
                            <a:off x="980" y="11132"/>
                            <a:ext cx="0" cy="314"/>
                          </a:xfrm>
                          <a:custGeom>
                            <a:avLst/>
                            <a:gdLst>
                              <a:gd name="T0" fmla="+- 0 11446 11132"/>
                              <a:gd name="T1" fmla="*/ 11446 h 314"/>
                              <a:gd name="T2" fmla="+- 0 11132 11132"/>
                              <a:gd name="T3" fmla="*/ 11132 h 3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4">
                                <a:moveTo>
                                  <a:pt x="0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4"/>
                        <wps:cNvSpPr>
                          <a:spLocks/>
                        </wps:cNvSpPr>
                        <wps:spPr bwMode="auto">
                          <a:xfrm>
                            <a:off x="10257" y="11132"/>
                            <a:ext cx="0" cy="314"/>
                          </a:xfrm>
                          <a:custGeom>
                            <a:avLst/>
                            <a:gdLst>
                              <a:gd name="T0" fmla="+- 0 11446 11132"/>
                              <a:gd name="T1" fmla="*/ 11446 h 314"/>
                              <a:gd name="T2" fmla="+- 0 11132 11132"/>
                              <a:gd name="T3" fmla="*/ 11132 h 31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14">
                                <a:moveTo>
                                  <a:pt x="0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071B9" id="Group 33" o:spid="_x0000_s1026" style="position:absolute;margin-left:44pt;margin-top:496.5pt;width:475.3pt;height:275.05pt;z-index:-251658752;mso-position-horizontal-relative:page;mso-position-vertical-relative:page" coordorigin="964,11123" coordsize="9308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">
                <v:shape id="Freeform 42" o:spid="_x0000_s1027" style="position:absolute;left:973;top:11132;width:9277;height:299;visibility:visible;mso-wrap-style:square;v-text-anchor:top" coordsize="9277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" path="m,l9276,r,299l,299,,xe" fillcolor="#d9d9d9" stroked="f">
                  <v:path arrowok="t" o:connecttype="custom" o:connectlocs="0,11132;9276,11132;9276,11431;0,11431;0,11132" o:connectangles="0,0,0,0,0"/>
                </v:shape>
                <v:shape id="Freeform 41" o:spid="_x0000_s1028" style="position:absolute;left:973;top:11439;width:9292;height:0;visibility:visible;mso-wrap-style:square;v-text-anchor:top" coordsize="9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" path="m,l9291,e" filled="f" strokeweight=".29919mm">
                  <v:path arrowok="t" o:connecttype="custom" o:connectlocs="0,0;9291,0" o:connectangles="0,0"/>
                </v:shape>
                <v:shape id="Freeform 40" o:spid="_x0000_s1029" style="position:absolute;left:973;top:14386;width:9292;height:0;visibility:visible;mso-wrap-style:square;v-text-anchor:top" coordsize="9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" path="m,l9291,e" filled="f" strokeweight=".29919mm">
                  <v:path arrowok="t" o:connecttype="custom" o:connectlocs="0,0;9291,0" o:connectangles="0,0"/>
                </v:shape>
                <v:shape id="Freeform 39" o:spid="_x0000_s1030" style="position:absolute;left:980;top:11431;width:0;height:2963;visibility:visible;mso-wrap-style:square;v-text-anchor:top" coordsize="0,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" path="m,2963l,e" filled="f" strokeweight=".29919mm">
                  <v:path arrowok="t" o:connecttype="custom" o:connectlocs="0,14394;0,11431" o:connectangles="0,0"/>
                </v:shape>
                <v:shape id="Freeform 38" o:spid="_x0000_s1031" style="position:absolute;left:10257;top:11431;width:0;height:2963;visibility:visible;mso-wrap-style:square;v-text-anchor:top" coordsize="0,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" path="m,2963l,e" filled="f" strokeweight=".29919mm">
                  <v:path arrowok="t" o:connecttype="custom" o:connectlocs="0,14394;0,11431" o:connectangles="0,0"/>
                </v:shape>
                <v:shape id="Freeform 37" o:spid="_x0000_s1032" style="position:absolute;left:973;top:11139;width:9292;height:0;visibility:visible;mso-wrap-style:square;v-text-anchor:top" coordsize="9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" path="m,l9291,e" filled="f" strokeweight=".29919mm">
                  <v:path arrowok="t" o:connecttype="custom" o:connectlocs="0,0;9291,0" o:connectangles="0,0"/>
                </v:shape>
                <v:shape id="Freeform 36" o:spid="_x0000_s1033" style="position:absolute;left:973;top:11439;width:9292;height:0;visibility:visible;mso-wrap-style:square;v-text-anchor:top" coordsize="9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" path="m,l9291,e" filled="f" strokeweight=".29919mm">
                  <v:path arrowok="t" o:connecttype="custom" o:connectlocs="0,0;9291,0" o:connectangles="0,0"/>
                </v:shape>
                <v:shape id="Freeform 35" o:spid="_x0000_s1034" style="position:absolute;left:980;top:11132;width:0;height:314;visibility:visible;mso-wrap-style:square;v-text-anchor:top" coordsize="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" path="m,314l,e" filled="f" strokeweight=".29919mm">
                  <v:path arrowok="t" o:connecttype="custom" o:connectlocs="0,11446;0,11132" o:connectangles="0,0"/>
                </v:shape>
                <v:shape id="Freeform 34" o:spid="_x0000_s1035" style="position:absolute;left:10257;top:11132;width:0;height:314;visibility:visible;mso-wrap-style:square;v-text-anchor:top" coordsize="0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" path="m,314l,e" filled="f" strokeweight=".29919mm">
                  <v:path arrowok="t" o:connecttype="custom" o:connectlocs="0,11446;0,11132" o:connectangles="0,0"/>
                </v:shape>
                <w10:wrap anchorx="page" anchory="page"/>
              </v:group>
            </w:pict>
          </mc:Fallback>
        </mc:AlternateContent>
      </w:r>
    </w:p>
    <w:p w14:paraId="395739F4" w14:textId="77777777" w:rsidR="00954074" w:rsidRDefault="00812471">
      <w:pPr>
        <w:spacing w:before="36"/>
        <w:ind w:left="39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</w:t>
      </w:r>
      <w:r>
        <w:rPr>
          <w:rFonts w:ascii="Arial" w:eastAsia="Arial" w:hAnsi="Arial" w:cs="Arial"/>
          <w:b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Experience</w:t>
      </w:r>
    </w:p>
    <w:p w14:paraId="62571463" w14:textId="77777777" w:rsidR="00954074" w:rsidRDefault="00954074">
      <w:pPr>
        <w:spacing w:before="3" w:line="100" w:lineRule="exact"/>
        <w:rPr>
          <w:sz w:val="10"/>
          <w:szCs w:val="10"/>
        </w:rPr>
      </w:pPr>
    </w:p>
    <w:p w14:paraId="41B6167F" w14:textId="77777777" w:rsidR="00954074" w:rsidRDefault="00954074">
      <w:pPr>
        <w:spacing w:line="200" w:lineRule="exact"/>
      </w:pPr>
    </w:p>
    <w:p w14:paraId="0189DBA2" w14:textId="77777777" w:rsidR="00954074" w:rsidRDefault="00812471">
      <w:pPr>
        <w:spacing w:line="200" w:lineRule="exact"/>
        <w:ind w:left="1110" w:right="74" w:hanging="359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Sales/Service</w:t>
      </w:r>
      <w:r>
        <w:rPr>
          <w:rFonts w:ascii="Verdana" w:eastAsia="Verdana" w:hAnsi="Verdana" w:cs="Verdana"/>
          <w:spacing w:val="2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Assistant</w:t>
      </w:r>
      <w:r>
        <w:rPr>
          <w:rFonts w:ascii="Verdana" w:eastAsia="Verdana" w:hAnsi="Verdana" w:cs="Verdana"/>
          <w:spacing w:val="1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of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various</w:t>
      </w:r>
      <w:r>
        <w:rPr>
          <w:rFonts w:ascii="Verdana" w:eastAsia="Verdana" w:hAnsi="Verdana" w:cs="Verdana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Tea</w:t>
      </w:r>
      <w:r>
        <w:rPr>
          <w:rFonts w:ascii="Verdana" w:eastAsia="Verdana" w:hAnsi="Verdana" w:cs="Verdana"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Machinery</w:t>
      </w:r>
      <w:r>
        <w:rPr>
          <w:rFonts w:ascii="Verdana" w:eastAsia="Verdana" w:hAnsi="Verdana" w:cs="Verdana"/>
          <w:spacing w:val="1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atM/s.</w:t>
      </w:r>
      <w:r>
        <w:rPr>
          <w:rFonts w:ascii="Verdana" w:eastAsia="Verdana" w:hAnsi="Verdana" w:cs="Verdana"/>
          <w:spacing w:val="2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Trade</w:t>
      </w:r>
      <w:r>
        <w:rPr>
          <w:rFonts w:ascii="Verdana" w:eastAsia="Verdana" w:hAnsi="Verdana" w:cs="Verdana"/>
          <w:b/>
          <w:spacing w:val="2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&amp;</w:t>
      </w:r>
      <w:r>
        <w:rPr>
          <w:rFonts w:ascii="Verdana" w:eastAsia="Verdana" w:hAnsi="Verdana" w:cs="Verdana"/>
          <w:b/>
          <w:spacing w:val="2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Industry</w:t>
      </w:r>
      <w:r>
        <w:rPr>
          <w:rFonts w:ascii="Verdana" w:eastAsia="Verdana" w:hAnsi="Verdana" w:cs="Verdana"/>
          <w:b/>
          <w:spacing w:val="1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Pvt.</w:t>
      </w:r>
      <w:r>
        <w:rPr>
          <w:rFonts w:ascii="Verdana" w:eastAsia="Verdana" w:hAnsi="Verdana" w:cs="Verdana"/>
          <w:b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Ltd</w:t>
      </w:r>
      <w:r>
        <w:rPr>
          <w:rFonts w:ascii="Verdana" w:eastAsia="Verdana" w:hAnsi="Verdana" w:cs="Verdana"/>
          <w:sz w:val="18"/>
          <w:szCs w:val="18"/>
        </w:rPr>
        <w:t>.”, (formally</w:t>
      </w:r>
      <w:r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M/s.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T&amp;I</w:t>
      </w:r>
      <w:r>
        <w:rPr>
          <w:rFonts w:ascii="Verdana" w:eastAsia="Verdana" w:hAnsi="Verdana" w:cs="Verdana"/>
          <w:spacing w:val="-3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Global</w:t>
      </w:r>
      <w:r>
        <w:rPr>
          <w:rFonts w:ascii="Verdana" w:eastAsia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Ltd.)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1980-1984</w:t>
      </w:r>
      <w:r>
        <w:rPr>
          <w:rFonts w:ascii="Verdana" w:eastAsia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(March).</w:t>
      </w:r>
    </w:p>
    <w:p w14:paraId="20BB92FF" w14:textId="77777777" w:rsidR="00D7588E" w:rsidRDefault="00D7588E">
      <w:pPr>
        <w:spacing w:line="200" w:lineRule="exact"/>
        <w:ind w:left="1110" w:right="74" w:hanging="359"/>
        <w:rPr>
          <w:rFonts w:ascii="Verdana" w:eastAsia="Verdana" w:hAnsi="Verdana" w:cs="Verdana"/>
          <w:sz w:val="18"/>
          <w:szCs w:val="18"/>
        </w:rPr>
      </w:pPr>
    </w:p>
    <w:p w14:paraId="5702FC81" w14:textId="77777777" w:rsidR="00954074" w:rsidRDefault="00812471">
      <w:pPr>
        <w:spacing w:line="200" w:lineRule="exact"/>
        <w:ind w:left="751"/>
        <w:rPr>
          <w:rFonts w:ascii="Arial" w:eastAsia="Arial" w:hAnsi="Arial" w:cs="Arial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Sales/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Service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proofErr w:type="gramEnd"/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Marketing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Executive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sorting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machinery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M/s.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b/>
          <w:sz w:val="18"/>
          <w:szCs w:val="18"/>
        </w:rPr>
        <w:t>C.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M.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Ho</w:t>
      </w:r>
      <w:r>
        <w:rPr>
          <w:rFonts w:ascii="Arial" w:eastAsia="Arial" w:hAnsi="Arial" w:cs="Arial"/>
          <w:b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&amp;</w:t>
      </w:r>
      <w:r>
        <w:rPr>
          <w:rFonts w:ascii="Arial" w:eastAsia="Arial" w:hAnsi="Arial" w:cs="Arial"/>
          <w:b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Co</w:t>
      </w:r>
      <w:r>
        <w:rPr>
          <w:rFonts w:ascii="Arial" w:eastAsia="Arial" w:hAnsi="Arial" w:cs="Arial"/>
          <w:sz w:val="18"/>
          <w:szCs w:val="18"/>
        </w:rPr>
        <w:t>”.,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Calcutta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</w:t>
      </w:r>
    </w:p>
    <w:p w14:paraId="289DCB3A" w14:textId="77777777" w:rsidR="00954074" w:rsidRDefault="00812471">
      <w:pPr>
        <w:spacing w:before="2"/>
        <w:ind w:left="11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April,1984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December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2009.</w:t>
      </w:r>
    </w:p>
    <w:p w14:paraId="488A3082" w14:textId="77777777" w:rsidR="00D7588E" w:rsidRDefault="00D7588E">
      <w:pPr>
        <w:spacing w:before="2"/>
        <w:ind w:left="1110"/>
        <w:rPr>
          <w:rFonts w:ascii="Arial" w:eastAsia="Arial" w:hAnsi="Arial" w:cs="Arial"/>
          <w:sz w:val="18"/>
          <w:szCs w:val="18"/>
        </w:rPr>
      </w:pPr>
    </w:p>
    <w:p w14:paraId="7873CD28" w14:textId="77777777" w:rsidR="00954074" w:rsidRDefault="00812471">
      <w:pPr>
        <w:spacing w:line="200" w:lineRule="exact"/>
        <w:ind w:left="751"/>
        <w:rPr>
          <w:rFonts w:ascii="Arial" w:eastAsia="Arial" w:hAnsi="Arial" w:cs="Arial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Extensive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tour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North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Bengal,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Assam,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Tripura,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Tamil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Nadu,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Kerala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Nepal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installation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sales.</w:t>
      </w:r>
    </w:p>
    <w:p w14:paraId="0D9260E2" w14:textId="77777777" w:rsidR="009301F2" w:rsidRDefault="009301F2">
      <w:pPr>
        <w:spacing w:line="200" w:lineRule="exact"/>
        <w:ind w:left="751"/>
        <w:rPr>
          <w:rFonts w:ascii="Arial" w:eastAsia="Arial" w:hAnsi="Arial" w:cs="Arial"/>
          <w:sz w:val="18"/>
          <w:szCs w:val="18"/>
        </w:rPr>
      </w:pPr>
    </w:p>
    <w:p w14:paraId="439B8090" w14:textId="77777777" w:rsidR="00954074" w:rsidRDefault="00812471">
      <w:pPr>
        <w:spacing w:before="3" w:line="200" w:lineRule="exact"/>
        <w:ind w:left="1110" w:right="80" w:hanging="359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“Steelsworth Pvt.</w:t>
      </w:r>
      <w:r>
        <w:rPr>
          <w:rFonts w:ascii="Verdana" w:eastAsia="Verdana" w:hAnsi="Verdana" w:cs="Verdana"/>
          <w:b/>
          <w:spacing w:val="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Ltd.” </w:t>
      </w:r>
      <w:r>
        <w:rPr>
          <w:rFonts w:ascii="Verdana" w:eastAsia="Verdana" w:hAnsi="Verdana" w:cs="Verdana"/>
          <w:b/>
          <w:spacing w:val="2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Kolkata</w:t>
      </w:r>
      <w:r>
        <w:rPr>
          <w:rFonts w:ascii="Verdana" w:eastAsia="Verdana" w:hAnsi="Verdana" w:cs="Verdana"/>
          <w:b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1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“</w:t>
      </w:r>
      <w:r>
        <w:rPr>
          <w:rFonts w:ascii="Verdana" w:eastAsia="Verdana" w:hAnsi="Verdana" w:cs="Verdana"/>
          <w:b/>
          <w:spacing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</w:t>
      </w:r>
      <w:proofErr w:type="gramEnd"/>
      <w:r>
        <w:rPr>
          <w:rFonts w:ascii="Verdana" w:eastAsia="Verdana" w:hAnsi="Verdana" w:cs="Verdana"/>
          <w:b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Sales” </w:t>
      </w:r>
      <w:r>
        <w:rPr>
          <w:rFonts w:ascii="Verdana" w:eastAsia="Verdana" w:hAnsi="Verdana" w:cs="Verdana"/>
          <w:b/>
          <w:spacing w:val="2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  <w:r>
        <w:rPr>
          <w:rFonts w:ascii="Verdana" w:eastAsia="Verdana" w:hAnsi="Verdana" w:cs="Verdana"/>
          <w:spacing w:val="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January,2010 to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June,2011</w:t>
      </w:r>
    </w:p>
    <w:p w14:paraId="3F9FF293" w14:textId="77777777" w:rsidR="00D7588E" w:rsidRDefault="00D7588E">
      <w:pPr>
        <w:spacing w:before="3" w:line="200" w:lineRule="exact"/>
        <w:ind w:left="1110" w:right="80" w:hanging="359"/>
        <w:rPr>
          <w:rFonts w:ascii="Verdana" w:eastAsia="Verdana" w:hAnsi="Verdana" w:cs="Verdana"/>
          <w:sz w:val="18"/>
          <w:szCs w:val="18"/>
        </w:rPr>
      </w:pPr>
    </w:p>
    <w:p w14:paraId="7629B835" w14:textId="77777777" w:rsidR="00954074" w:rsidRDefault="00812471">
      <w:pPr>
        <w:spacing w:line="200" w:lineRule="exact"/>
        <w:ind w:left="751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Rungta</w:t>
      </w:r>
      <w:r>
        <w:rPr>
          <w:rFonts w:ascii="Verdana" w:eastAsia="Verdana" w:hAnsi="Verdana" w:cs="Verdana"/>
          <w:b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Irrigation</w:t>
      </w:r>
      <w:r>
        <w:rPr>
          <w:rFonts w:ascii="Verdana" w:eastAsia="Verdana" w:hAnsi="Verdana" w:cs="Verdana"/>
          <w:b/>
          <w:spacing w:val="18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Ltd.” </w:t>
      </w:r>
      <w:r>
        <w:rPr>
          <w:rFonts w:ascii="Verdana" w:eastAsia="Verdana" w:hAnsi="Verdana" w:cs="Verdana"/>
          <w:b/>
          <w:spacing w:val="5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Kolkata</w:t>
      </w:r>
      <w:r>
        <w:rPr>
          <w:rFonts w:ascii="Verdana" w:eastAsia="Verdana" w:hAnsi="Verdana" w:cs="Verdana"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spacing w:val="2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Area</w:t>
      </w:r>
      <w:proofErr w:type="gramEnd"/>
      <w:r>
        <w:rPr>
          <w:rFonts w:ascii="Verdana" w:eastAsia="Verdana" w:hAnsi="Verdana" w:cs="Verdana"/>
          <w:b/>
          <w:spacing w:val="2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</w:t>
      </w:r>
      <w:r>
        <w:rPr>
          <w:rFonts w:ascii="Verdana" w:eastAsia="Verdana" w:hAnsi="Verdana" w:cs="Verdana"/>
          <w:sz w:val="18"/>
          <w:szCs w:val="18"/>
        </w:rPr>
        <w:t xml:space="preserve">” </w:t>
      </w:r>
      <w:r>
        <w:rPr>
          <w:rFonts w:ascii="Verdana" w:eastAsia="Verdana" w:hAnsi="Verdana" w:cs="Verdana"/>
          <w:spacing w:val="4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  <w:r>
        <w:rPr>
          <w:rFonts w:ascii="Verdana" w:eastAsia="Verdana" w:hAnsi="Verdana" w:cs="Verdana"/>
          <w:spacing w:val="23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July,2011</w:t>
      </w:r>
      <w:r>
        <w:rPr>
          <w:rFonts w:ascii="Verdana" w:eastAsia="Verdana" w:hAnsi="Verdana" w:cs="Verdana"/>
          <w:spacing w:val="1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to</w:t>
      </w:r>
    </w:p>
    <w:p w14:paraId="398CBC0B" w14:textId="77777777" w:rsidR="00954074" w:rsidRDefault="00812471">
      <w:pPr>
        <w:spacing w:line="200" w:lineRule="exact"/>
        <w:ind w:left="111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October,</w:t>
      </w:r>
      <w:r>
        <w:rPr>
          <w:rFonts w:ascii="Verdana" w:eastAsia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2011</w:t>
      </w:r>
    </w:p>
    <w:p w14:paraId="6716D653" w14:textId="77777777" w:rsidR="00D7588E" w:rsidRDefault="00D7588E">
      <w:pPr>
        <w:spacing w:line="200" w:lineRule="exact"/>
        <w:ind w:left="1110"/>
        <w:rPr>
          <w:rFonts w:ascii="Verdana" w:eastAsia="Verdana" w:hAnsi="Verdana" w:cs="Verdana"/>
          <w:sz w:val="18"/>
          <w:szCs w:val="18"/>
        </w:rPr>
      </w:pPr>
    </w:p>
    <w:p w14:paraId="7229104E" w14:textId="77777777" w:rsidR="00954074" w:rsidRDefault="00812471">
      <w:pPr>
        <w:spacing w:line="200" w:lineRule="exact"/>
        <w:ind w:left="751"/>
        <w:rPr>
          <w:rFonts w:ascii="Verdana" w:eastAsia="Verdana" w:hAnsi="Verdana" w:cs="Verdana"/>
          <w:sz w:val="18"/>
          <w:szCs w:val="18"/>
        </w:rPr>
      </w:pPr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MS Gothic" w:eastAsia="MS Gothic" w:hAnsi="MS Gothic" w:cs="MS Gothic"/>
          <w:spacing w:val="88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Mesco</w:t>
      </w:r>
      <w:r>
        <w:rPr>
          <w:rFonts w:ascii="Verdana" w:eastAsia="Verdana" w:hAnsi="Verdana" w:cs="Verdana"/>
          <w:b/>
          <w:spacing w:val="3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Equipment</w:t>
      </w:r>
      <w:r>
        <w:rPr>
          <w:rFonts w:ascii="Verdana" w:eastAsia="Verdana" w:hAnsi="Verdana" w:cs="Verdana"/>
          <w:b/>
          <w:spacing w:val="3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Pvt.</w:t>
      </w:r>
      <w:r>
        <w:rPr>
          <w:rFonts w:ascii="Verdana" w:eastAsia="Verdana" w:hAnsi="Verdana" w:cs="Verdana"/>
          <w:b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Ltd”</w:t>
      </w:r>
      <w:r>
        <w:rPr>
          <w:rFonts w:ascii="Verdana" w:eastAsia="Verdana" w:hAnsi="Verdana" w:cs="Verdana"/>
          <w:sz w:val="18"/>
          <w:szCs w:val="18"/>
        </w:rPr>
        <w:t>-</w:t>
      </w:r>
      <w:r>
        <w:rPr>
          <w:rFonts w:ascii="Verdana" w:eastAsia="Verdana" w:hAnsi="Verdana" w:cs="Verdana"/>
          <w:spacing w:val="36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Kolkata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Sr.</w:t>
      </w:r>
      <w:r>
        <w:rPr>
          <w:rFonts w:ascii="Verdana" w:eastAsia="Verdana" w:hAnsi="Verdana" w:cs="Verdana"/>
          <w:b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Manager-Marketing”</w:t>
      </w:r>
      <w:r>
        <w:rPr>
          <w:rFonts w:ascii="Verdana" w:eastAsia="Verdana" w:hAnsi="Verdana" w:cs="Verdana"/>
          <w:b/>
          <w:spacing w:val="7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</w:p>
    <w:p w14:paraId="2C637E97" w14:textId="77777777" w:rsidR="00D7588E" w:rsidRDefault="00812471" w:rsidP="00D7588E">
      <w:pPr>
        <w:spacing w:line="200" w:lineRule="exact"/>
        <w:ind w:left="1110"/>
        <w:rPr>
          <w:rFonts w:ascii="Verdana" w:eastAsia="Verdana" w:hAnsi="Verdana" w:cs="Verdana"/>
          <w:position w:val="-1"/>
          <w:sz w:val="18"/>
          <w:szCs w:val="18"/>
        </w:rPr>
      </w:pPr>
      <w:r>
        <w:rPr>
          <w:rFonts w:ascii="Verdana" w:eastAsia="Verdana" w:hAnsi="Verdana" w:cs="Verdana"/>
          <w:position w:val="-1"/>
          <w:sz w:val="18"/>
          <w:szCs w:val="18"/>
        </w:rPr>
        <w:t>October,</w:t>
      </w:r>
      <w:r>
        <w:rPr>
          <w:rFonts w:ascii="Verdana" w:eastAsia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2011</w:t>
      </w:r>
      <w:r>
        <w:rPr>
          <w:rFonts w:ascii="Verdana" w:eastAsia="Verdana" w:hAnsi="Verdana" w:cs="Verdana"/>
          <w:spacing w:val="-5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to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August</w:t>
      </w:r>
      <w:r>
        <w:rPr>
          <w:rFonts w:ascii="Verdana" w:eastAsia="Verdana" w:hAnsi="Verdana" w:cs="Verdana"/>
          <w:spacing w:val="-6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2015.</w:t>
      </w:r>
    </w:p>
    <w:p w14:paraId="7FFC433D" w14:textId="77777777" w:rsidR="00D7588E" w:rsidRDefault="00D7588E" w:rsidP="00D7588E">
      <w:pPr>
        <w:spacing w:line="200" w:lineRule="exact"/>
        <w:ind w:left="1110"/>
        <w:rPr>
          <w:rFonts w:ascii="Verdana" w:eastAsia="Verdana" w:hAnsi="Verdana" w:cs="Verdana"/>
          <w:position w:val="-1"/>
          <w:sz w:val="18"/>
          <w:szCs w:val="18"/>
        </w:rPr>
      </w:pPr>
    </w:p>
    <w:p w14:paraId="0BAC79F1" w14:textId="77777777" w:rsidR="00D7588E" w:rsidRPr="00D7588E" w:rsidRDefault="00D7588E" w:rsidP="00D7588E">
      <w:pPr>
        <w:spacing w:line="200" w:lineRule="exact"/>
        <w:ind w:firstLine="720"/>
        <w:rPr>
          <w:rFonts w:ascii="Verdana" w:eastAsia="Verdana" w:hAnsi="Verdana" w:cs="Verdana"/>
          <w:position w:val="-1"/>
          <w:sz w:val="18"/>
          <w:szCs w:val="18"/>
        </w:rPr>
      </w:pPr>
      <w:proofErr w:type="gramStart"/>
      <w:r>
        <w:rPr>
          <w:rFonts w:ascii="MS Gothic" w:eastAsia="MS Gothic" w:hAnsi="MS Gothic" w:cs="MS Gothic"/>
          <w:sz w:val="18"/>
          <w:szCs w:val="18"/>
        </w:rPr>
        <w:t xml:space="preserve">❑  </w:t>
      </w:r>
      <w:r>
        <w:rPr>
          <w:rFonts w:ascii="Verdana" w:eastAsia="Verdana" w:hAnsi="Verdana" w:cs="Verdana"/>
          <w:sz w:val="18"/>
          <w:szCs w:val="18"/>
        </w:rPr>
        <w:t>Worked</w:t>
      </w:r>
      <w:proofErr w:type="gramEnd"/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Marshall</w:t>
      </w:r>
      <w:r>
        <w:rPr>
          <w:rFonts w:ascii="Verdana" w:eastAsia="Verdana" w:hAnsi="Verdana" w:cs="Verdana"/>
          <w:b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Sons</w:t>
      </w:r>
      <w:r>
        <w:rPr>
          <w:rFonts w:ascii="Verdana" w:eastAsia="Verdana" w:hAnsi="Verdana" w:cs="Verdana"/>
          <w:b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&amp;</w:t>
      </w:r>
      <w:r>
        <w:rPr>
          <w:rFonts w:ascii="Verdana" w:eastAsia="Verdana" w:hAnsi="Verdana" w:cs="Verdana"/>
          <w:b/>
          <w:spacing w:val="4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Co.</w:t>
      </w:r>
      <w:r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Tea</w:t>
      </w:r>
      <w:r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Pvt.</w:t>
      </w:r>
      <w:r>
        <w:rPr>
          <w:rFonts w:ascii="Verdana" w:eastAsia="Verdana" w:hAnsi="Verdana" w:cs="Verdana"/>
          <w:b/>
          <w:spacing w:val="39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Ltd” </w:t>
      </w:r>
      <w:r>
        <w:rPr>
          <w:b/>
          <w:spacing w:val="1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Sr.</w:t>
      </w:r>
      <w:r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Manager-Marketing”</w:t>
      </w:r>
      <w:r>
        <w:rPr>
          <w:rFonts w:ascii="Verdana" w:eastAsia="Verdana" w:hAnsi="Verdana" w:cs="Verdana"/>
          <w:b/>
          <w:spacing w:val="7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</w:p>
    <w:p w14:paraId="72CED2E9" w14:textId="77777777" w:rsidR="00D7588E" w:rsidRDefault="00D7588E" w:rsidP="00D7588E">
      <w:pPr>
        <w:spacing w:line="200" w:lineRule="exact"/>
        <w:ind w:left="950" w:firstLine="1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August-2015</w:t>
      </w:r>
      <w:r>
        <w:rPr>
          <w:rFonts w:ascii="Verdana" w:eastAsia="Verdana" w:hAnsi="Verdana" w:cs="Verdan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to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May</w:t>
      </w:r>
      <w:r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-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2016.</w:t>
      </w:r>
    </w:p>
    <w:p w14:paraId="037E35FA" w14:textId="77777777" w:rsidR="00FB350B" w:rsidRDefault="00FB350B" w:rsidP="00FB350B">
      <w:pPr>
        <w:spacing w:line="200" w:lineRule="exact"/>
        <w:ind w:firstLine="720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MS Gothic" w:eastAsia="MS Gothic" w:hAnsi="MS Gothic" w:cs="MS Gothic"/>
          <w:sz w:val="18"/>
          <w:szCs w:val="18"/>
        </w:rPr>
        <w:t>❑</w:t>
      </w:r>
      <w:r>
        <w:rPr>
          <w:rFonts w:ascii="Verdana" w:eastAsia="Verdana" w:hAnsi="Verdana" w:cs="Verdana"/>
          <w:sz w:val="18"/>
          <w:szCs w:val="18"/>
        </w:rPr>
        <w:t xml:space="preserve">  Worked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34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</w:t>
      </w:r>
      <w:r>
        <w:rPr>
          <w:rFonts w:ascii="Verdana" w:eastAsia="Verdana" w:hAnsi="Verdana" w:cs="Verdana"/>
          <w:spacing w:val="4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“</w:t>
      </w:r>
      <w:r>
        <w:rPr>
          <w:rFonts w:ascii="Verdana" w:eastAsia="Verdana" w:hAnsi="Verdana" w:cs="Verdana"/>
          <w:b/>
          <w:sz w:val="18"/>
          <w:szCs w:val="18"/>
        </w:rPr>
        <w:t>Bharat</w:t>
      </w:r>
      <w:r>
        <w:rPr>
          <w:rFonts w:ascii="Verdana" w:eastAsia="Verdana" w:hAnsi="Verdana" w:cs="Verdana"/>
          <w:b/>
          <w:spacing w:val="3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Engineering</w:t>
      </w:r>
      <w:r>
        <w:rPr>
          <w:rFonts w:ascii="Verdana" w:eastAsia="Verdana" w:hAnsi="Verdana" w:cs="Verdana"/>
          <w:b/>
          <w:spacing w:val="3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Works”</w:t>
      </w:r>
      <w:r>
        <w:rPr>
          <w:rFonts w:ascii="Verdana" w:eastAsia="Verdana" w:hAnsi="Verdana" w:cs="Verdana"/>
          <w:b/>
          <w:spacing w:val="2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as</w:t>
      </w:r>
      <w:r>
        <w:rPr>
          <w:rFonts w:ascii="Verdana" w:eastAsia="Verdana" w:hAnsi="Verdana" w:cs="Verdana"/>
          <w:spacing w:val="2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“Sr.</w:t>
      </w:r>
      <w:r>
        <w:rPr>
          <w:rFonts w:ascii="Verdana" w:eastAsia="Verdana" w:hAnsi="Verdana" w:cs="Verdana"/>
          <w:b/>
          <w:spacing w:val="2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Manager</w:t>
      </w:r>
      <w:r>
        <w:rPr>
          <w:rFonts w:ascii="Verdana" w:eastAsia="Verdana" w:hAnsi="Verdana" w:cs="Verdana"/>
          <w:b/>
          <w:spacing w:val="19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-</w:t>
      </w:r>
      <w:r>
        <w:rPr>
          <w:rFonts w:ascii="Verdana" w:eastAsia="Verdana" w:hAnsi="Verdana" w:cs="Verdana"/>
          <w:b/>
          <w:spacing w:val="27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Marketing”</w:t>
      </w:r>
      <w:r>
        <w:rPr>
          <w:rFonts w:ascii="Verdana" w:eastAsia="Verdana" w:hAnsi="Verdana" w:cs="Verdana"/>
          <w:b/>
          <w:spacing w:val="17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from</w:t>
      </w:r>
    </w:p>
    <w:p w14:paraId="1BE958B7" w14:textId="57150FA9" w:rsidR="00FB350B" w:rsidRPr="00FB350B" w:rsidRDefault="00FB350B" w:rsidP="00FB350B">
      <w:pPr>
        <w:spacing w:line="200" w:lineRule="exact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23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June  </w:t>
      </w:r>
      <w:r>
        <w:rPr>
          <w:rFonts w:ascii="Verdana" w:eastAsia="Verdana" w:hAnsi="Verdana" w:cs="Verdana"/>
          <w:position w:val="-1"/>
          <w:sz w:val="18"/>
          <w:szCs w:val="18"/>
        </w:rPr>
        <w:t>2016</w:t>
      </w:r>
      <w:proofErr w:type="gramEnd"/>
      <w:r>
        <w:rPr>
          <w:rFonts w:ascii="Verdana" w:eastAsia="Verdana" w:hAnsi="Verdana" w:cs="Verdana"/>
          <w:spacing w:val="-5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to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>till</w:t>
      </w:r>
      <w:r>
        <w:rPr>
          <w:rFonts w:ascii="Verdana" w:eastAsia="Verdana" w:hAnsi="Verdana" w:cs="Verdana"/>
          <w:spacing w:val="-2"/>
          <w:position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position w:val="-1"/>
          <w:sz w:val="18"/>
          <w:szCs w:val="18"/>
        </w:rPr>
        <w:t xml:space="preserve">date </w:t>
      </w:r>
      <w:r w:rsidR="00EA0CFC">
        <w:rPr>
          <w:rFonts w:ascii="Verdana" w:eastAsia="Verdana" w:hAnsi="Verdana" w:cs="Verdana"/>
          <w:position w:val="-1"/>
          <w:sz w:val="18"/>
          <w:szCs w:val="18"/>
        </w:rPr>
        <w:t>31</w:t>
      </w:r>
      <w:r w:rsidR="00EA0CFC" w:rsidRPr="00EA0CFC">
        <w:rPr>
          <w:rFonts w:ascii="Verdana" w:eastAsia="Verdana" w:hAnsi="Verdana" w:cs="Verdana"/>
          <w:position w:val="-1"/>
          <w:sz w:val="18"/>
          <w:szCs w:val="18"/>
          <w:vertAlign w:val="superscript"/>
        </w:rPr>
        <w:t>st</w:t>
      </w:r>
      <w:r w:rsidR="00EA0CFC">
        <w:rPr>
          <w:rFonts w:ascii="Verdana" w:eastAsia="Verdana" w:hAnsi="Verdana" w:cs="Verdana"/>
          <w:position w:val="-1"/>
          <w:sz w:val="18"/>
          <w:szCs w:val="18"/>
        </w:rPr>
        <w:t xml:space="preserve"> jan, 2021</w:t>
      </w:r>
    </w:p>
    <w:p w14:paraId="49CE52A9" w14:textId="77777777" w:rsidR="00FB350B" w:rsidRDefault="00FB350B" w:rsidP="00EA0CFC">
      <w:pPr>
        <w:spacing w:line="200" w:lineRule="exact"/>
        <w:rPr>
          <w:rFonts w:ascii="Verdana" w:eastAsia="Verdana" w:hAnsi="Verdana" w:cs="Verdana"/>
          <w:sz w:val="18"/>
          <w:szCs w:val="18"/>
        </w:rPr>
      </w:pPr>
    </w:p>
    <w:p w14:paraId="0B4601CD" w14:textId="77777777" w:rsidR="00D7588E" w:rsidRDefault="00D7588E">
      <w:pPr>
        <w:spacing w:before="11" w:line="220" w:lineRule="exact"/>
        <w:rPr>
          <w:rFonts w:ascii="Verdana" w:eastAsia="Verdana" w:hAnsi="Verdana" w:cs="Verdana"/>
          <w:sz w:val="18"/>
          <w:szCs w:val="18"/>
        </w:rPr>
      </w:pPr>
    </w:p>
    <w:p w14:paraId="17BFD83D" w14:textId="77777777" w:rsidR="00FB350B" w:rsidRDefault="00FB350B">
      <w:pPr>
        <w:spacing w:before="11" w:line="220" w:lineRule="exact"/>
        <w:rPr>
          <w:rFonts w:ascii="Verdana" w:eastAsia="Verdana" w:hAnsi="Verdana" w:cs="Verdana"/>
          <w:sz w:val="18"/>
          <w:szCs w:val="18"/>
        </w:rPr>
      </w:pPr>
    </w:p>
    <w:p w14:paraId="35D74991" w14:textId="77777777" w:rsidR="00FB350B" w:rsidRDefault="00FB350B">
      <w:pPr>
        <w:spacing w:before="11" w:line="220" w:lineRule="exact"/>
        <w:rPr>
          <w:rFonts w:ascii="Verdana" w:eastAsia="Verdana" w:hAnsi="Verdana" w:cs="Verdana"/>
          <w:sz w:val="18"/>
          <w:szCs w:val="18"/>
        </w:rPr>
      </w:pPr>
    </w:p>
    <w:p w14:paraId="1F2E1C5D" w14:textId="181153F9" w:rsidR="00D7588E" w:rsidRDefault="00D7588E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6BCF3040" w14:textId="067AFB51" w:rsidR="00EA0CFC" w:rsidRDefault="00EA0CFC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370813D7" w14:textId="4BEDE889" w:rsidR="00EA0CFC" w:rsidRDefault="00EA0CFC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00FEA9EA" w14:textId="44C916D4" w:rsidR="00EA0CFC" w:rsidRDefault="00EA0CFC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717D8BEB" w14:textId="786DB7EB" w:rsidR="00EA0CFC" w:rsidRDefault="00EA0CFC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2435B4D3" w14:textId="3B66BF45" w:rsidR="00EA0CFC" w:rsidRDefault="00EA0CFC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6FC491E1" w14:textId="77777777" w:rsidR="00EA0CFC" w:rsidRDefault="00EA0CFC" w:rsidP="00FB350B">
      <w:pPr>
        <w:spacing w:line="200" w:lineRule="exact"/>
        <w:rPr>
          <w:rFonts w:ascii="Verdana" w:eastAsia="Verdana" w:hAnsi="Verdana" w:cs="Verdana"/>
          <w:position w:val="-1"/>
          <w:sz w:val="18"/>
          <w:szCs w:val="18"/>
        </w:rPr>
      </w:pPr>
    </w:p>
    <w:p w14:paraId="4702E9B6" w14:textId="77777777" w:rsidR="00954074" w:rsidRDefault="00954074">
      <w:pPr>
        <w:spacing w:line="200" w:lineRule="exact"/>
      </w:pPr>
    </w:p>
    <w:p w14:paraId="55CCC15C" w14:textId="77777777" w:rsidR="00954074" w:rsidRDefault="00954074">
      <w:pPr>
        <w:spacing w:line="200" w:lineRule="exact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2370"/>
        <w:gridCol w:w="277"/>
        <w:gridCol w:w="6110"/>
      </w:tblGrid>
      <w:tr w:rsidR="00954074" w14:paraId="6F9B377C" w14:textId="77777777" w:rsidTr="009301F2">
        <w:trPr>
          <w:trHeight w:hRule="exact" w:val="359"/>
        </w:trPr>
        <w:tc>
          <w:tcPr>
            <w:tcW w:w="5000" w:type="pct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B22C2E3" w14:textId="77777777" w:rsidR="00954074" w:rsidRDefault="00812471">
            <w:pPr>
              <w:spacing w:before="9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Personal</w:t>
            </w:r>
            <w:r>
              <w:rPr>
                <w:rFonts w:ascii="Arial" w:eastAsia="Arial" w:hAnsi="Arial" w:cs="Arial"/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Details:</w:t>
            </w:r>
          </w:p>
        </w:tc>
      </w:tr>
      <w:tr w:rsidR="00954074" w14:paraId="39138432" w14:textId="77777777" w:rsidTr="009301F2">
        <w:trPr>
          <w:trHeight w:hRule="exact" w:val="47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0AC72A7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2B74C01" w14:textId="77777777" w:rsidR="00954074" w:rsidRDefault="00812471" w:rsidP="00D7588E">
            <w:pPr>
              <w:spacing w:before="9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EBAC50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83E4CC1" w14:textId="77777777" w:rsidR="00954074" w:rsidRDefault="00812471" w:rsidP="00D7588E">
            <w:pPr>
              <w:spacing w:before="9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Rabin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Kumar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Mukherjee</w:t>
            </w:r>
          </w:p>
        </w:tc>
      </w:tr>
      <w:tr w:rsidR="00954074" w14:paraId="36A24424" w14:textId="77777777" w:rsidTr="009301F2">
        <w:trPr>
          <w:trHeight w:hRule="exact" w:val="56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C34436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1CA17D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Father’s</w:t>
            </w:r>
            <w:r>
              <w:rPr>
                <w:rFonts w:ascii="Arial" w:eastAsia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6BF208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330EA87" w14:textId="77777777" w:rsidR="00954074" w:rsidRDefault="00812471" w:rsidP="00D7588E">
            <w:pPr>
              <w:spacing w:before="9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Lt.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Nemai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Chandra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Mukherjee</w:t>
            </w:r>
          </w:p>
        </w:tc>
      </w:tr>
      <w:tr w:rsidR="00954074" w14:paraId="41BBCF17" w14:textId="77777777" w:rsidTr="009301F2">
        <w:trPr>
          <w:trHeight w:hRule="exact" w:val="41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1CDFBD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3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0C01427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  <w:r>
              <w:rPr>
                <w:rFonts w:ascii="Arial" w:eastAsia="Arial" w:hAnsi="Arial" w:cs="Arial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Birth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D1E260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E65E49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position w:val="7"/>
                <w:sz w:val="10"/>
                <w:szCs w:val="10"/>
              </w:rPr>
              <w:t>th</w:t>
            </w:r>
            <w:r>
              <w:rPr>
                <w:rFonts w:ascii="Arial" w:eastAsia="Arial" w:hAnsi="Arial" w:cs="Arial"/>
                <w:spacing w:val="27"/>
                <w:position w:val="7"/>
                <w:sz w:val="10"/>
                <w:szCs w:val="10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January,1958</w:t>
            </w:r>
          </w:p>
        </w:tc>
      </w:tr>
      <w:tr w:rsidR="00954074" w14:paraId="6608FFB7" w14:textId="77777777" w:rsidTr="009301F2">
        <w:trPr>
          <w:trHeight w:hRule="exact" w:val="41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D048483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4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5C89A8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619B35F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0305F9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</w:p>
        </w:tc>
      </w:tr>
      <w:tr w:rsidR="00954074" w14:paraId="38E44E24" w14:textId="77777777" w:rsidTr="009301F2">
        <w:trPr>
          <w:trHeight w:hRule="exact" w:val="554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246FCA8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5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575F17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Marital</w:t>
            </w:r>
            <w:r>
              <w:rPr>
                <w:rFonts w:ascii="Arial" w:eastAsia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E8000D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56C585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Married</w:t>
            </w:r>
          </w:p>
        </w:tc>
      </w:tr>
      <w:tr w:rsidR="00954074" w14:paraId="68B373C9" w14:textId="77777777" w:rsidTr="009301F2">
        <w:trPr>
          <w:trHeight w:hRule="exact" w:val="554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969837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6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5A475B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F702B93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44851D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Indian</w:t>
            </w:r>
          </w:p>
        </w:tc>
      </w:tr>
      <w:tr w:rsidR="00954074" w14:paraId="7830B856" w14:textId="77777777" w:rsidTr="009301F2">
        <w:trPr>
          <w:trHeight w:hRule="exact" w:val="56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76DE672" w14:textId="77777777" w:rsidR="00954074" w:rsidRDefault="00812471" w:rsidP="00D7588E">
            <w:pPr>
              <w:spacing w:before="9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7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E2E89FD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Contact</w:t>
            </w:r>
            <w:r>
              <w:rPr>
                <w:rFonts w:ascii="Arial" w:eastAsia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no(res)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A70A24D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E0F3353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(033)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2663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9911</w:t>
            </w:r>
            <w:r w:rsidR="00591F66">
              <w:rPr>
                <w:rFonts w:ascii="Arial" w:eastAsia="Arial" w:hAnsi="Arial" w:cs="Arial"/>
                <w:sz w:val="18"/>
                <w:szCs w:val="18"/>
              </w:rPr>
              <w:t xml:space="preserve"> [ Kolkata ]</w:t>
            </w:r>
          </w:p>
        </w:tc>
      </w:tr>
      <w:tr w:rsidR="00954074" w14:paraId="1C21209D" w14:textId="77777777" w:rsidTr="009301F2">
        <w:trPr>
          <w:trHeight w:hRule="exact" w:val="453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1CBC7F" w14:textId="77777777" w:rsidR="00954074" w:rsidRDefault="00812471" w:rsidP="00D7588E">
            <w:pPr>
              <w:spacing w:before="9" w:line="180" w:lineRule="exact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position w:val="-1"/>
                <w:sz w:val="18"/>
                <w:szCs w:val="18"/>
              </w:rPr>
              <w:t>8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781459" w14:textId="77777777" w:rsidR="00954074" w:rsidRDefault="00812471" w:rsidP="00D7588E">
            <w:pPr>
              <w:spacing w:before="9" w:line="180" w:lineRule="exact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Contact</w:t>
            </w:r>
            <w:r>
              <w:rPr>
                <w:rFonts w:ascii="Arial" w:eastAsia="Arial" w:hAnsi="Arial" w:cs="Arial"/>
                <w:b/>
                <w:spacing w:val="-7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no(mob)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B18DB9" w14:textId="77777777" w:rsidR="00954074" w:rsidRDefault="00812471" w:rsidP="00D7588E">
            <w:pPr>
              <w:spacing w:before="9" w:line="180" w:lineRule="exact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96CFF1" w14:textId="77777777" w:rsidR="00954074" w:rsidRDefault="00812471" w:rsidP="009301F2">
            <w:pPr>
              <w:spacing w:before="9" w:line="180" w:lineRule="exact"/>
              <w:ind w:left="358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+91</w:t>
            </w:r>
            <w:r>
              <w:rPr>
                <w:rFonts w:ascii="Arial" w:eastAsia="Arial" w:hAnsi="Arial" w:cs="Arial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9433833006</w:t>
            </w:r>
            <w:r>
              <w:rPr>
                <w:rFonts w:ascii="Arial" w:eastAsia="Arial" w:hAnsi="Arial" w:cs="Arial"/>
                <w:spacing w:val="-1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/ </w:t>
            </w:r>
            <w:r>
              <w:rPr>
                <w:rFonts w:ascii="Arial" w:eastAsia="Arial" w:hAnsi="Arial" w:cs="Arial"/>
                <w:spacing w:val="5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+91</w:t>
            </w:r>
            <w:r>
              <w:rPr>
                <w:rFonts w:ascii="Arial" w:eastAsia="Arial" w:hAnsi="Arial" w:cs="Arial"/>
                <w:spacing w:val="-3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7595877093</w:t>
            </w:r>
          </w:p>
          <w:p w14:paraId="00B4334F" w14:textId="77777777" w:rsidR="009301F2" w:rsidRDefault="009301F2" w:rsidP="009301F2">
            <w:pPr>
              <w:spacing w:before="9" w:line="180" w:lineRule="exact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54074" w14:paraId="572D30B3" w14:textId="77777777" w:rsidTr="009301F2">
        <w:trPr>
          <w:trHeight w:hRule="exact" w:val="534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DECE261" w14:textId="77777777" w:rsidR="00954074" w:rsidRDefault="00812471" w:rsidP="00D7588E">
            <w:pPr>
              <w:spacing w:before="9" w:line="180" w:lineRule="exact"/>
              <w:ind w:left="220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99"/>
                <w:position w:val="-1"/>
                <w:sz w:val="18"/>
                <w:szCs w:val="18"/>
              </w:rPr>
              <w:t>9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B5832F" w14:textId="77777777" w:rsidR="00954074" w:rsidRDefault="00812471" w:rsidP="00D7588E">
            <w:pPr>
              <w:spacing w:before="9" w:line="180" w:lineRule="exact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position w:val="-1"/>
                <w:sz w:val="18"/>
                <w:szCs w:val="18"/>
              </w:rPr>
              <w:t>Address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5767F70" w14:textId="77777777" w:rsidR="00954074" w:rsidRDefault="00812471" w:rsidP="00D7588E">
            <w:pPr>
              <w:spacing w:before="9" w:line="180" w:lineRule="exact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03AB9A" w14:textId="77777777" w:rsidR="00954074" w:rsidRPr="009301F2" w:rsidRDefault="009301F2" w:rsidP="009301F2">
            <w:pPr>
              <w:spacing w:before="28" w:line="160" w:lineRule="exact"/>
              <w:jc w:val="center"/>
              <w:rPr>
                <w:rFonts w:ascii="Arial" w:eastAsia="Arial" w:hAnsi="Arial" w:cs="Arial"/>
                <w:position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1</w:t>
            </w:r>
            <w:r w:rsidR="00FB350B">
              <w:rPr>
                <w:rFonts w:ascii="Arial" w:eastAsia="Arial" w:hAnsi="Arial" w:cs="Arial"/>
                <w:position w:val="-1"/>
                <w:sz w:val="18"/>
                <w:szCs w:val="18"/>
              </w:rPr>
              <w:t>L298, Sonestaa eadows, Thubarahalli Extrended Road, Thubarahalli, Bangalore 560066</w:t>
            </w:r>
          </w:p>
          <w:p w14:paraId="7DDB0A75" w14:textId="77777777" w:rsidR="009301F2" w:rsidRDefault="009301F2" w:rsidP="00D7588E">
            <w:pPr>
              <w:spacing w:before="28" w:line="160" w:lineRule="exact"/>
              <w:ind w:left="2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54074" w14:paraId="3CB4DE2F" w14:textId="77777777" w:rsidTr="009301F2">
        <w:trPr>
          <w:trHeight w:hRule="exact" w:val="509"/>
        </w:trPr>
        <w:tc>
          <w:tcPr>
            <w:tcW w:w="35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BB22927" w14:textId="77777777" w:rsidR="00954074" w:rsidRDefault="00812471" w:rsidP="00D7588E">
            <w:pPr>
              <w:spacing w:before="9"/>
              <w:ind w:left="2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58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E1AD1C" w14:textId="77777777" w:rsidR="00954074" w:rsidRDefault="00812471" w:rsidP="00D7588E">
            <w:pPr>
              <w:spacing w:before="9"/>
              <w:ind w:left="3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Email</w:t>
            </w:r>
            <w:r>
              <w:rPr>
                <w:rFonts w:ascii="Arial" w:eastAsia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147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BAF365" w14:textId="77777777" w:rsidR="00954074" w:rsidRDefault="00812471" w:rsidP="00D7588E">
            <w:pPr>
              <w:spacing w:before="9"/>
              <w:ind w:left="70" w:righ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99"/>
                <w:sz w:val="18"/>
                <w:szCs w:val="18"/>
              </w:rPr>
              <w:t>:</w:t>
            </w:r>
          </w:p>
        </w:tc>
        <w:tc>
          <w:tcPr>
            <w:tcW w:w="324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185D02" w14:textId="77777777" w:rsidR="00954074" w:rsidRDefault="00BA1FFB" w:rsidP="00D7588E">
            <w:pPr>
              <w:spacing w:line="200" w:lineRule="exact"/>
              <w:ind w:left="358"/>
              <w:rPr>
                <w:rFonts w:ascii="Verdana" w:eastAsia="Verdana" w:hAnsi="Verdana" w:cs="Verdana"/>
                <w:sz w:val="18"/>
                <w:szCs w:val="18"/>
              </w:rPr>
            </w:pPr>
            <w:hyperlink r:id="rId8">
              <w:r w:rsidR="00812471">
                <w:rPr>
                  <w:rFonts w:ascii="Verdana" w:eastAsia="Verdana" w:hAnsi="Verdana" w:cs="Verdana"/>
                  <w:i/>
                  <w:position w:val="-1"/>
                  <w:sz w:val="18"/>
                  <w:szCs w:val="18"/>
                </w:rPr>
                <w:t>rabin.kr.mukherjee@gmail.com</w:t>
              </w:r>
            </w:hyperlink>
          </w:p>
        </w:tc>
      </w:tr>
    </w:tbl>
    <w:p w14:paraId="01BC7D5B" w14:textId="77777777" w:rsidR="00954074" w:rsidRDefault="00954074">
      <w:pPr>
        <w:spacing w:before="4" w:line="180" w:lineRule="exact"/>
        <w:rPr>
          <w:sz w:val="19"/>
          <w:szCs w:val="19"/>
        </w:rPr>
      </w:pPr>
    </w:p>
    <w:p w14:paraId="3721BC17" w14:textId="77777777" w:rsidR="00954074" w:rsidRDefault="00954074">
      <w:pPr>
        <w:spacing w:line="200" w:lineRule="exact"/>
      </w:pPr>
    </w:p>
    <w:p w14:paraId="24398265" w14:textId="77777777" w:rsidR="00954074" w:rsidRDefault="00954074">
      <w:pPr>
        <w:spacing w:line="200" w:lineRule="exact"/>
      </w:pPr>
    </w:p>
    <w:p w14:paraId="4D4C2479" w14:textId="77777777" w:rsidR="00954074" w:rsidRDefault="00812471">
      <w:pPr>
        <w:spacing w:before="36"/>
        <w:ind w:left="86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hereby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solemnly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confirm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above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information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true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best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knowledge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understanding.</w:t>
      </w:r>
    </w:p>
    <w:p w14:paraId="7D20103E" w14:textId="77777777" w:rsidR="00954074" w:rsidRDefault="00954074">
      <w:pPr>
        <w:spacing w:line="200" w:lineRule="exact"/>
      </w:pPr>
    </w:p>
    <w:p w14:paraId="521C1601" w14:textId="77777777" w:rsidR="00954074" w:rsidRDefault="00954074">
      <w:pPr>
        <w:spacing w:line="200" w:lineRule="exact"/>
      </w:pPr>
    </w:p>
    <w:p w14:paraId="1A850B64" w14:textId="77777777" w:rsidR="00954074" w:rsidRDefault="00954074">
      <w:pPr>
        <w:spacing w:line="200" w:lineRule="exact"/>
      </w:pPr>
    </w:p>
    <w:p w14:paraId="7D12CBCC" w14:textId="77777777" w:rsidR="00954074" w:rsidRDefault="00954074">
      <w:pPr>
        <w:spacing w:line="240" w:lineRule="exact"/>
        <w:rPr>
          <w:sz w:val="24"/>
          <w:szCs w:val="24"/>
        </w:rPr>
      </w:pPr>
    </w:p>
    <w:p w14:paraId="55215475" w14:textId="77777777" w:rsidR="00954074" w:rsidRDefault="009301F2">
      <w:pPr>
        <w:ind w:left="524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</w:t>
      </w:r>
      <w:r w:rsidR="00812471">
        <w:rPr>
          <w:rFonts w:ascii="Arial" w:eastAsia="Arial" w:hAnsi="Arial" w:cs="Arial"/>
          <w:sz w:val="18"/>
          <w:szCs w:val="18"/>
        </w:rPr>
        <w:t>Rabin</w:t>
      </w:r>
      <w:r w:rsidR="0081247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Kumar</w:t>
      </w:r>
      <w:r w:rsidR="0081247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="00812471">
        <w:rPr>
          <w:rFonts w:ascii="Arial" w:eastAsia="Arial" w:hAnsi="Arial" w:cs="Arial"/>
          <w:sz w:val="18"/>
          <w:szCs w:val="18"/>
        </w:rPr>
        <w:t>Mukherjee</w:t>
      </w:r>
      <w:r w:rsidR="00812471">
        <w:rPr>
          <w:rFonts w:ascii="Arial" w:eastAsia="Arial" w:hAnsi="Arial" w:cs="Arial"/>
          <w:spacing w:val="-8"/>
          <w:sz w:val="18"/>
          <w:szCs w:val="18"/>
        </w:rPr>
        <w:t xml:space="preserve"> </w:t>
      </w:r>
    </w:p>
    <w:sectPr w:rsidR="00954074" w:rsidSect="00954074">
      <w:pgSz w:w="11880" w:h="16820"/>
      <w:pgMar w:top="1580" w:right="16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9A105" w14:textId="77777777" w:rsidR="00BA1FFB" w:rsidRDefault="00BA1FFB" w:rsidP="00D7588E">
      <w:r>
        <w:separator/>
      </w:r>
    </w:p>
  </w:endnote>
  <w:endnote w:type="continuationSeparator" w:id="0">
    <w:p w14:paraId="300058D7" w14:textId="77777777" w:rsidR="00BA1FFB" w:rsidRDefault="00BA1FFB" w:rsidP="00D7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8E34C" w14:textId="77777777" w:rsidR="00BA1FFB" w:rsidRDefault="00BA1FFB" w:rsidP="00D7588E">
      <w:r>
        <w:separator/>
      </w:r>
    </w:p>
  </w:footnote>
  <w:footnote w:type="continuationSeparator" w:id="0">
    <w:p w14:paraId="76DD544F" w14:textId="77777777" w:rsidR="00BA1FFB" w:rsidRDefault="00BA1FFB" w:rsidP="00D75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54AA7"/>
    <w:multiLevelType w:val="hybridMultilevel"/>
    <w:tmpl w:val="58F8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E6BED"/>
    <w:multiLevelType w:val="multilevel"/>
    <w:tmpl w:val="729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074"/>
    <w:rsid w:val="002B6311"/>
    <w:rsid w:val="002E2E67"/>
    <w:rsid w:val="00473AF6"/>
    <w:rsid w:val="00591F66"/>
    <w:rsid w:val="006463EC"/>
    <w:rsid w:val="00812471"/>
    <w:rsid w:val="009301F2"/>
    <w:rsid w:val="00954074"/>
    <w:rsid w:val="00A93990"/>
    <w:rsid w:val="00BA1FFB"/>
    <w:rsid w:val="00D7588E"/>
    <w:rsid w:val="00EA0CFC"/>
    <w:rsid w:val="00F92A1E"/>
    <w:rsid w:val="00FB350B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8DCC"/>
  <w15:docId w15:val="{631664CC-9C17-4CAD-8543-D64BCCBE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75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88E"/>
  </w:style>
  <w:style w:type="paragraph" w:styleId="Footer">
    <w:name w:val="footer"/>
    <w:basedOn w:val="Normal"/>
    <w:link w:val="FooterChar"/>
    <w:uiPriority w:val="99"/>
    <w:unhideWhenUsed/>
    <w:rsid w:val="00D75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88E"/>
  </w:style>
  <w:style w:type="paragraph" w:styleId="BalloonText">
    <w:name w:val="Balloon Text"/>
    <w:basedOn w:val="Normal"/>
    <w:link w:val="BalloonTextChar"/>
    <w:uiPriority w:val="99"/>
    <w:semiHidden/>
    <w:unhideWhenUsed/>
    <w:rsid w:val="00F92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herje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kherj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Mukherjee, Ritam (GE Healthcare)</cp:lastModifiedBy>
  <cp:revision>3</cp:revision>
  <cp:lastPrinted>2020-02-02T16:49:00Z</cp:lastPrinted>
  <dcterms:created xsi:type="dcterms:W3CDTF">2020-02-02T16:49:00Z</dcterms:created>
  <dcterms:modified xsi:type="dcterms:W3CDTF">2021-04-10T17:36:00Z</dcterms:modified>
</cp:coreProperties>
</file>